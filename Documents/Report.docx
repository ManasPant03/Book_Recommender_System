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FBA0" w14:textId="77777777" w:rsidR="000F1A88" w:rsidRDefault="00000000" w:rsidP="00DA6A11">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04CB15A0" w14:textId="77777777" w:rsidR="000F1A88" w:rsidRDefault="00000000" w:rsidP="00DA6A11">
      <w:pPr>
        <w:spacing w:before="120" w:after="120"/>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342643CB" wp14:editId="3B03A427">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7E094F32" w14:textId="19E76868" w:rsidR="000F1A88" w:rsidRDefault="009C0251" w:rsidP="00DA6A11">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Recommender System</w:t>
      </w:r>
    </w:p>
    <w:p w14:paraId="46303A95" w14:textId="77777777" w:rsidR="000F1A88" w:rsidRDefault="00000000" w:rsidP="00DA6A11">
      <w:pPr>
        <w:spacing w:before="120" w:after="120"/>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15BD4B1B" wp14:editId="19F7039B">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43444510" w14:textId="77777777" w:rsidR="000F1A88" w:rsidRDefault="00000000" w:rsidP="00DA6A11">
      <w:pPr>
        <w:spacing w:before="120" w:after="120" w:line="36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2D1A55F9" w14:textId="77777777" w:rsidR="000F1A88" w:rsidRDefault="000F1A88" w:rsidP="00DA6A11">
      <w:pPr>
        <w:rPr>
          <w:rFonts w:ascii="Times New Roman" w:eastAsia="Times New Roman" w:hAnsi="Times New Roman" w:cs="Times New Roman"/>
          <w:sz w:val="24"/>
          <w:szCs w:val="24"/>
        </w:rPr>
      </w:pPr>
    </w:p>
    <w:p w14:paraId="6660FF28" w14:textId="77777777" w:rsidR="000F1A88" w:rsidRDefault="00000000" w:rsidP="00DA6A11">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3229893C" w14:textId="77777777" w:rsidR="000F1A88" w:rsidRDefault="000F1A88" w:rsidP="00DA6A11">
      <w:pPr>
        <w:jc w:val="center"/>
        <w:rPr>
          <w:rFonts w:ascii="Bookman Old Style" w:eastAsia="Bookman Old Style" w:hAnsi="Bookman Old Style" w:cs="Bookman Old Style"/>
          <w:sz w:val="24"/>
          <w:szCs w:val="24"/>
        </w:rPr>
      </w:pPr>
    </w:p>
    <w:p w14:paraId="7E828541" w14:textId="77777777" w:rsidR="000F1A88" w:rsidRDefault="00000000" w:rsidP="00DA6A11">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703F133C" w14:textId="77777777" w:rsidR="000F1A88" w:rsidRDefault="000F1A88" w:rsidP="00DA6A11">
      <w:pPr>
        <w:jc w:val="center"/>
        <w:rPr>
          <w:rFonts w:ascii="Bookman Old Style" w:eastAsia="Bookman Old Style" w:hAnsi="Bookman Old Style" w:cs="Bookman Old Style"/>
          <w:sz w:val="24"/>
          <w:szCs w:val="24"/>
        </w:rPr>
      </w:pPr>
    </w:p>
    <w:p w14:paraId="3ED1D21E" w14:textId="77777777" w:rsidR="000F1A88" w:rsidRDefault="00000000" w:rsidP="00DA6A11">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1276A357" w14:textId="77777777" w:rsidR="000F1A88" w:rsidRDefault="000F1A88" w:rsidP="00DA6A11">
      <w:pPr>
        <w:jc w:val="center"/>
        <w:rPr>
          <w:rFonts w:ascii="Bookman Old Style" w:eastAsia="Bookman Old Style" w:hAnsi="Bookman Old Style" w:cs="Bookman Old Style"/>
          <w:b/>
          <w:color w:val="FF0000"/>
          <w:sz w:val="24"/>
          <w:szCs w:val="24"/>
        </w:rPr>
      </w:pPr>
    </w:p>
    <w:p w14:paraId="6C64FD4C" w14:textId="77777777" w:rsidR="000F1A88" w:rsidRDefault="000F1A88" w:rsidP="00DA6A11">
      <w:pPr>
        <w:jc w:val="center"/>
        <w:rPr>
          <w:rFonts w:ascii="Bookman Old Style" w:eastAsia="Bookman Old Style" w:hAnsi="Bookman Old Style" w:cs="Bookman Old Style"/>
          <w:b/>
          <w:sz w:val="24"/>
          <w:szCs w:val="24"/>
        </w:rPr>
      </w:pPr>
    </w:p>
    <w:p w14:paraId="79562B64" w14:textId="63C4FF85" w:rsidR="000F1A88" w:rsidRDefault="00000000" w:rsidP="00DA6A11">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9CB92FC" w14:textId="77777777" w:rsidR="000F1A88" w:rsidRDefault="000F1A88" w:rsidP="00DA6A11">
      <w:pPr>
        <w:rPr>
          <w:rFonts w:ascii="Bookman Old Style" w:eastAsia="Bookman Old Style" w:hAnsi="Bookman Old Style" w:cs="Bookman Old Style"/>
          <w:sz w:val="24"/>
          <w:szCs w:val="24"/>
        </w:rPr>
      </w:pPr>
    </w:p>
    <w:p w14:paraId="11D2D0E6" w14:textId="44131978" w:rsidR="000F1A88" w:rsidRDefault="00954405" w:rsidP="00DA6A11">
      <w:pPr>
        <w:tabs>
          <w:tab w:val="left" w:pos="5760"/>
        </w:tabs>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Manas Pant                                              2018916</w:t>
      </w:r>
    </w:p>
    <w:p w14:paraId="5FA4CB10" w14:textId="77777777" w:rsidR="000F1A88" w:rsidRDefault="000F1A88" w:rsidP="00DA6A11">
      <w:pPr>
        <w:jc w:val="center"/>
        <w:rPr>
          <w:rFonts w:ascii="Bookman Old Style" w:eastAsia="Bookman Old Style" w:hAnsi="Bookman Old Style" w:cs="Bookman Old Style"/>
          <w:b/>
          <w:sz w:val="24"/>
          <w:szCs w:val="24"/>
        </w:rPr>
      </w:pPr>
    </w:p>
    <w:p w14:paraId="500F17E7" w14:textId="77777777" w:rsidR="000F1A88" w:rsidRDefault="000F1A88" w:rsidP="00DA6A11">
      <w:pPr>
        <w:jc w:val="center"/>
        <w:rPr>
          <w:rFonts w:ascii="Bookman Old Style" w:eastAsia="Bookman Old Style" w:hAnsi="Bookman Old Style" w:cs="Bookman Old Style"/>
          <w:b/>
          <w:sz w:val="24"/>
          <w:szCs w:val="24"/>
        </w:rPr>
      </w:pPr>
    </w:p>
    <w:p w14:paraId="6E14D2C1" w14:textId="77777777" w:rsidR="000F1A88" w:rsidRDefault="000F1A88" w:rsidP="00DA6A11">
      <w:pPr>
        <w:jc w:val="center"/>
        <w:rPr>
          <w:rFonts w:ascii="Bookman Old Style" w:eastAsia="Bookman Old Style" w:hAnsi="Bookman Old Style" w:cs="Bookman Old Style"/>
          <w:b/>
          <w:sz w:val="24"/>
          <w:szCs w:val="24"/>
        </w:rPr>
      </w:pPr>
    </w:p>
    <w:p w14:paraId="2FE62E26" w14:textId="77777777" w:rsidR="000F1A88" w:rsidRDefault="000F1A88" w:rsidP="00DA6A11">
      <w:pPr>
        <w:jc w:val="center"/>
        <w:rPr>
          <w:rFonts w:ascii="Times New Roman" w:eastAsia="Times New Roman" w:hAnsi="Times New Roman" w:cs="Times New Roman"/>
          <w:b/>
          <w:i/>
          <w:sz w:val="24"/>
          <w:szCs w:val="24"/>
        </w:rPr>
      </w:pPr>
    </w:p>
    <w:p w14:paraId="2C854158" w14:textId="77777777" w:rsidR="000F1A88" w:rsidRDefault="00000000" w:rsidP="00DA6A1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0F28A922" w14:textId="77777777" w:rsidR="000F1A88" w:rsidRDefault="000F1A88" w:rsidP="00DA6A11">
      <w:pPr>
        <w:jc w:val="center"/>
        <w:rPr>
          <w:rFonts w:ascii="Times New Roman" w:eastAsia="Times New Roman" w:hAnsi="Times New Roman" w:cs="Times New Roman"/>
          <w:sz w:val="24"/>
          <w:szCs w:val="24"/>
        </w:rPr>
      </w:pPr>
    </w:p>
    <w:p w14:paraId="25ED40DD" w14:textId="38DF5A78" w:rsidR="000F1A88" w:rsidRDefault="00954405" w:rsidP="00DA6A1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Mrs. </w:t>
      </w:r>
      <w:r w:rsidR="009C0251">
        <w:rPr>
          <w:rFonts w:ascii="Times New Roman" w:eastAsia="Times New Roman" w:hAnsi="Times New Roman" w:cs="Times New Roman"/>
          <w:b/>
          <w:sz w:val="28"/>
          <w:szCs w:val="28"/>
        </w:rPr>
        <w:t>Vishu Tyagi</w:t>
      </w:r>
    </w:p>
    <w:p w14:paraId="19DE2B04" w14:textId="04390456" w:rsidR="000F1A88" w:rsidRDefault="00954405" w:rsidP="00DA6A1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7B24EBED" w14:textId="77777777" w:rsidR="000F1A88" w:rsidRDefault="000F1A88" w:rsidP="00DA6A11">
      <w:pPr>
        <w:jc w:val="center"/>
        <w:rPr>
          <w:rFonts w:ascii="Times New Roman" w:eastAsia="Times New Roman" w:hAnsi="Times New Roman" w:cs="Times New Roman"/>
          <w:b/>
          <w:sz w:val="24"/>
          <w:szCs w:val="24"/>
        </w:rPr>
      </w:pPr>
    </w:p>
    <w:p w14:paraId="527BDB22" w14:textId="77777777" w:rsidR="000F1A88" w:rsidRDefault="000F1A88" w:rsidP="00DA6A11">
      <w:pPr>
        <w:jc w:val="center"/>
        <w:rPr>
          <w:rFonts w:ascii="Times New Roman" w:eastAsia="Times New Roman" w:hAnsi="Times New Roman" w:cs="Times New Roman"/>
          <w:b/>
          <w:sz w:val="24"/>
          <w:szCs w:val="24"/>
        </w:rPr>
      </w:pPr>
    </w:p>
    <w:p w14:paraId="749280E3" w14:textId="77777777" w:rsidR="000F1A88" w:rsidRDefault="000F1A88" w:rsidP="00DA6A11">
      <w:pPr>
        <w:jc w:val="center"/>
        <w:rPr>
          <w:rFonts w:ascii="Times New Roman" w:eastAsia="Times New Roman" w:hAnsi="Times New Roman" w:cs="Times New Roman"/>
          <w:b/>
          <w:sz w:val="24"/>
          <w:szCs w:val="24"/>
        </w:rPr>
      </w:pPr>
    </w:p>
    <w:p w14:paraId="336786FE" w14:textId="77777777" w:rsidR="000F1A88" w:rsidRDefault="00000000" w:rsidP="00DA6A11">
      <w:pPr>
        <w:jc w:val="center"/>
        <w:rPr>
          <w:rFonts w:ascii="Times New Roman" w:eastAsia="Times New Roman" w:hAnsi="Times New Roman" w:cs="Times New Roman"/>
          <w:b/>
          <w:sz w:val="24"/>
          <w:szCs w:val="24"/>
        </w:rPr>
      </w:pPr>
      <w:r>
        <w:rPr>
          <w:noProof/>
        </w:rPr>
        <w:drawing>
          <wp:inline distT="0" distB="0" distL="0" distR="0" wp14:anchorId="34521F03" wp14:editId="4D7C776D">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25B281F0" w14:textId="77777777" w:rsidR="000F1A88" w:rsidRDefault="000F1A88" w:rsidP="00DA6A11">
      <w:pPr>
        <w:jc w:val="center"/>
        <w:rPr>
          <w:rFonts w:ascii="Times New Roman" w:eastAsia="Times New Roman" w:hAnsi="Times New Roman" w:cs="Times New Roman"/>
          <w:b/>
          <w:sz w:val="24"/>
          <w:szCs w:val="24"/>
        </w:rPr>
      </w:pPr>
    </w:p>
    <w:p w14:paraId="4C2F887D" w14:textId="77777777" w:rsidR="000F1A88" w:rsidRDefault="000F1A88" w:rsidP="00DA6A11">
      <w:pPr>
        <w:jc w:val="center"/>
        <w:rPr>
          <w:rFonts w:ascii="Times New Roman" w:eastAsia="Times New Roman" w:hAnsi="Times New Roman" w:cs="Times New Roman"/>
          <w:b/>
          <w:sz w:val="24"/>
          <w:szCs w:val="24"/>
        </w:rPr>
      </w:pPr>
    </w:p>
    <w:p w14:paraId="5693F502" w14:textId="77777777" w:rsidR="000F1A88" w:rsidRDefault="00000000" w:rsidP="00DA6A11">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052B2027" w14:textId="77777777" w:rsidR="000F1A88" w:rsidRDefault="00000000" w:rsidP="00DA6A11">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627D2426" w14:textId="77777777" w:rsidR="000F1A88" w:rsidRDefault="00000000" w:rsidP="00DA6A11">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5E0B78B" w14:textId="600D3352" w:rsidR="000F1A88" w:rsidRDefault="00000000" w:rsidP="00DA6A11">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w:t>
      </w:r>
      <w:r w:rsidR="00857A61">
        <w:rPr>
          <w:rFonts w:ascii="Bookman Old Style" w:eastAsia="Bookman Old Style" w:hAnsi="Bookman Old Style" w:cs="Bookman Old Style"/>
          <w:b/>
          <w:sz w:val="32"/>
          <w:szCs w:val="32"/>
        </w:rPr>
        <w:t>4</w:t>
      </w:r>
    </w:p>
    <w:p w14:paraId="77E7A99E" w14:textId="77777777" w:rsidR="000F1A88" w:rsidRDefault="000F1A88" w:rsidP="00DA6A11">
      <w:pPr>
        <w:rPr>
          <w:rFonts w:ascii="Bookman Old Style" w:eastAsia="Bookman Old Style" w:hAnsi="Bookman Old Style" w:cs="Bookman Old Style"/>
          <w:b/>
          <w:sz w:val="32"/>
          <w:szCs w:val="32"/>
        </w:rPr>
      </w:pPr>
    </w:p>
    <w:p w14:paraId="0D631261" w14:textId="77777777" w:rsidR="000F1A88" w:rsidRDefault="000F1A88">
      <w:pPr>
        <w:jc w:val="center"/>
        <w:rPr>
          <w:rFonts w:ascii="Bookman Old Style" w:eastAsia="Bookman Old Style" w:hAnsi="Bookman Old Style" w:cs="Bookman Old Style"/>
          <w:b/>
          <w:sz w:val="32"/>
          <w:szCs w:val="32"/>
        </w:rPr>
      </w:pPr>
    </w:p>
    <w:p w14:paraId="2CC4D002" w14:textId="77777777" w:rsidR="000F1A88"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3AFE796C" wp14:editId="4F85027E">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B8A59A5" w14:textId="77777777" w:rsidR="000F1A88" w:rsidRDefault="000F1A88">
                            <w:pPr>
                              <w:textDirection w:val="btLr"/>
                            </w:pPr>
                          </w:p>
                        </w:txbxContent>
                      </wps:txbx>
                      <wps:bodyPr spcFirstLastPara="1" wrap="square" lIns="91425" tIns="91425" rIns="91425" bIns="91425" anchor="ctr" anchorCtr="0">
                        <a:noAutofit/>
                      </wps:bodyPr>
                    </wps:wsp>
                  </a:graphicData>
                </a:graphic>
              </wp:inline>
            </w:drawing>
          </mc:Choice>
          <mc:Fallback>
            <w:pict>
              <v:rect w14:anchorId="3AFE796C"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4B8A59A5" w14:textId="77777777" w:rsidR="000F1A88" w:rsidRDefault="000F1A88">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3CBD88F2" wp14:editId="4E3B7857">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156C9C1E" w14:textId="77777777" w:rsidR="000F1A88"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02ADF801" w14:textId="77777777" w:rsidR="000F1A88"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70FEE51" w14:textId="77777777" w:rsidR="000F1A88" w:rsidRDefault="000F1A88">
      <w:pPr>
        <w:pBdr>
          <w:top w:val="nil"/>
          <w:left w:val="nil"/>
          <w:bottom w:val="nil"/>
          <w:right w:val="nil"/>
          <w:between w:val="nil"/>
        </w:pBdr>
        <w:jc w:val="center"/>
        <w:rPr>
          <w:rFonts w:ascii="Times New Roman" w:eastAsia="Times New Roman" w:hAnsi="Times New Roman" w:cs="Times New Roman"/>
          <w:b/>
          <w:color w:val="000000"/>
          <w:sz w:val="32"/>
          <w:szCs w:val="32"/>
        </w:rPr>
      </w:pPr>
    </w:p>
    <w:p w14:paraId="69367CDB" w14:textId="77777777" w:rsidR="000F1A88" w:rsidRDefault="000F1A88">
      <w:pPr>
        <w:pBdr>
          <w:top w:val="nil"/>
          <w:left w:val="nil"/>
          <w:bottom w:val="nil"/>
          <w:right w:val="nil"/>
          <w:between w:val="nil"/>
        </w:pBdr>
        <w:jc w:val="both"/>
        <w:rPr>
          <w:rFonts w:ascii="Times New Roman" w:eastAsia="Times New Roman" w:hAnsi="Times New Roman" w:cs="Times New Roman"/>
          <w:color w:val="000000"/>
          <w:sz w:val="24"/>
          <w:szCs w:val="24"/>
        </w:rPr>
      </w:pPr>
    </w:p>
    <w:p w14:paraId="6A60CFD2" w14:textId="49EFDC91" w:rsidR="000F1A88" w:rsidRDefault="00000000" w:rsidP="00DA6A11">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857A61">
        <w:rPr>
          <w:rFonts w:ascii="Times New Roman" w:eastAsia="Times New Roman" w:hAnsi="Times New Roman" w:cs="Times New Roman"/>
          <w:b/>
          <w:sz w:val="24"/>
          <w:szCs w:val="24"/>
        </w:rPr>
        <w:t>Recommender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M</w:t>
      </w:r>
      <w:r w:rsidR="00405D3E">
        <w:rPr>
          <w:rFonts w:ascii="Times New Roman" w:eastAsia="Times New Roman" w:hAnsi="Times New Roman" w:cs="Times New Roman"/>
          <w:b/>
          <w:sz w:val="24"/>
          <w:szCs w:val="24"/>
        </w:rPr>
        <w:t xml:space="preserve">rs. </w:t>
      </w:r>
      <w:r w:rsidR="00857A61">
        <w:rPr>
          <w:rFonts w:ascii="Times New Roman" w:eastAsia="Times New Roman" w:hAnsi="Times New Roman" w:cs="Times New Roman"/>
          <w:b/>
          <w:sz w:val="24"/>
          <w:szCs w:val="24"/>
        </w:rPr>
        <w:t>Vishu Tyagi</w:t>
      </w:r>
      <w:r>
        <w:rPr>
          <w:rFonts w:ascii="Times New Roman" w:eastAsia="Times New Roman" w:hAnsi="Times New Roman" w:cs="Times New Roman"/>
          <w:b/>
          <w:sz w:val="24"/>
          <w:szCs w:val="24"/>
        </w:rPr>
        <w:t xml:space="preserve">, </w:t>
      </w:r>
      <w:r w:rsidR="00405D3E">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1F11AB92" w14:textId="77777777" w:rsidR="000F1A88" w:rsidRDefault="000F1A88">
      <w:pPr>
        <w:spacing w:line="360" w:lineRule="auto"/>
        <w:jc w:val="both"/>
        <w:rPr>
          <w:rFonts w:ascii="Times New Roman" w:eastAsia="Times New Roman" w:hAnsi="Times New Roman" w:cs="Times New Roman"/>
          <w:sz w:val="24"/>
          <w:szCs w:val="24"/>
        </w:rPr>
      </w:pPr>
    </w:p>
    <w:p w14:paraId="03EFB252" w14:textId="77777777" w:rsidR="000F1A8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D98A2B2" w14:textId="77777777" w:rsidR="000F1A88" w:rsidRDefault="000F1A88">
      <w:pPr>
        <w:spacing w:line="360" w:lineRule="auto"/>
        <w:ind w:left="720" w:firstLine="720"/>
        <w:jc w:val="both"/>
        <w:rPr>
          <w:rFonts w:ascii="Times New Roman" w:eastAsia="Times New Roman" w:hAnsi="Times New Roman" w:cs="Times New Roman"/>
          <w:sz w:val="24"/>
          <w:szCs w:val="24"/>
        </w:rPr>
      </w:pPr>
    </w:p>
    <w:p w14:paraId="4D6E6A1D" w14:textId="36CE45B9" w:rsidR="00DA6A11" w:rsidRDefault="00954405" w:rsidP="00DA6A11">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               Manas Pant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2018916</w:t>
      </w:r>
      <w:r>
        <w:rPr>
          <w:rFonts w:ascii="Times New Roman" w:eastAsia="Times New Roman" w:hAnsi="Times New Roman" w:cs="Times New Roman"/>
          <w:sz w:val="24"/>
          <w:szCs w:val="24"/>
        </w:rPr>
        <w:tab/>
        <w:t xml:space="preserve">                    </w:t>
      </w:r>
      <w:r w:rsidR="005F1B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noProof/>
        </w:rPr>
        <w:drawing>
          <wp:inline distT="0" distB="0" distL="0" distR="0" wp14:anchorId="12C3245B" wp14:editId="4C8AB602">
            <wp:extent cx="840305" cy="2432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4572" cy="267594"/>
                    </a:xfrm>
                    <a:prstGeom prst="rect">
                      <a:avLst/>
                    </a:prstGeom>
                    <a:noFill/>
                    <a:ln>
                      <a:noFill/>
                    </a:ln>
                  </pic:spPr>
                </pic:pic>
              </a:graphicData>
            </a:graphic>
          </wp:inline>
        </w:drawing>
      </w:r>
    </w:p>
    <w:p w14:paraId="32282037" w14:textId="14EC95A5" w:rsidR="000F1A88" w:rsidRPr="00DA6A11" w:rsidRDefault="00DA6A11" w:rsidP="00DA6A11">
      <w:pPr>
        <w:rPr>
          <w:rFonts w:ascii="Times New Roman" w:eastAsia="Times New Roman" w:hAnsi="Times New Roman" w:cs="Times New Roman"/>
          <w:b/>
          <w:color w:val="E7E6E6"/>
          <w:sz w:val="24"/>
          <w:szCs w:val="24"/>
        </w:rPr>
      </w:pPr>
      <w:r>
        <w:rPr>
          <w:rFonts w:ascii="Times New Roman" w:eastAsia="Times New Roman" w:hAnsi="Times New Roman" w:cs="Times New Roman"/>
          <w:b/>
          <w:color w:val="E7E6E6"/>
          <w:sz w:val="24"/>
          <w:szCs w:val="24"/>
        </w:rPr>
        <w:br w:type="page"/>
      </w:r>
    </w:p>
    <w:p w14:paraId="13ECE725" w14:textId="77777777" w:rsidR="000F1A88" w:rsidRDefault="00000000" w:rsidP="009301FC">
      <w:pPr>
        <w:pBdr>
          <w:bottom w:val="single" w:sz="12" w:space="1" w:color="000000"/>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026C35AF" w14:textId="77777777" w:rsidR="000F1A88" w:rsidRDefault="000F1A88" w:rsidP="009301FC">
      <w:pPr>
        <w:spacing w:line="360" w:lineRule="auto"/>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0F1A88" w14:paraId="6E7645CE" w14:textId="77777777">
        <w:trPr>
          <w:trHeight w:val="449"/>
          <w:jc w:val="center"/>
        </w:trPr>
        <w:tc>
          <w:tcPr>
            <w:tcW w:w="1634" w:type="dxa"/>
          </w:tcPr>
          <w:p w14:paraId="0C5439BE" w14:textId="77777777" w:rsidR="000F1A88" w:rsidRDefault="00000000" w:rsidP="009301F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1637E63A" w14:textId="77777777" w:rsidR="000F1A88" w:rsidRDefault="00000000" w:rsidP="009301F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987EC04" w14:textId="77777777" w:rsidR="000F1A88" w:rsidRDefault="00000000" w:rsidP="009301F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0F1A88" w14:paraId="6A71784E" w14:textId="77777777">
        <w:trPr>
          <w:trHeight w:val="433"/>
          <w:jc w:val="center"/>
        </w:trPr>
        <w:tc>
          <w:tcPr>
            <w:tcW w:w="1634" w:type="dxa"/>
          </w:tcPr>
          <w:p w14:paraId="4A60EB18" w14:textId="5BD05999"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I</w:t>
            </w:r>
          </w:p>
        </w:tc>
        <w:tc>
          <w:tcPr>
            <w:tcW w:w="4449" w:type="dxa"/>
          </w:tcPr>
          <w:p w14:paraId="0327C9EB"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2879F9D0" w14:textId="5718ABFA" w:rsidR="000F1A88" w:rsidRPr="009301FC" w:rsidRDefault="009301F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0F1A88" w14:paraId="12854DC8" w14:textId="77777777">
        <w:trPr>
          <w:trHeight w:val="433"/>
          <w:jc w:val="center"/>
        </w:trPr>
        <w:tc>
          <w:tcPr>
            <w:tcW w:w="1634" w:type="dxa"/>
          </w:tcPr>
          <w:p w14:paraId="1E212DB7" w14:textId="0F311E47"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II</w:t>
            </w:r>
          </w:p>
        </w:tc>
        <w:tc>
          <w:tcPr>
            <w:tcW w:w="4449" w:type="dxa"/>
          </w:tcPr>
          <w:p w14:paraId="79E3961A"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2B024E5F" w14:textId="365798EF" w:rsidR="000F1A88" w:rsidRPr="009301FC" w:rsidRDefault="00AF62DB"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0F1A88" w14:paraId="05C2BBA1" w14:textId="77777777">
        <w:trPr>
          <w:trHeight w:val="433"/>
          <w:jc w:val="center"/>
        </w:trPr>
        <w:tc>
          <w:tcPr>
            <w:tcW w:w="1634" w:type="dxa"/>
          </w:tcPr>
          <w:p w14:paraId="1F05BF22" w14:textId="465C2FD9"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III</w:t>
            </w:r>
          </w:p>
        </w:tc>
        <w:tc>
          <w:tcPr>
            <w:tcW w:w="4449" w:type="dxa"/>
          </w:tcPr>
          <w:p w14:paraId="3A824E26"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33FCD6A1" w14:textId="29C14819" w:rsidR="000F1A88" w:rsidRPr="009301FC" w:rsidRDefault="00E36B3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r w:rsidR="000F1A88" w14:paraId="649B9B83" w14:textId="77777777">
        <w:trPr>
          <w:trHeight w:val="449"/>
          <w:jc w:val="center"/>
        </w:trPr>
        <w:tc>
          <w:tcPr>
            <w:tcW w:w="1634" w:type="dxa"/>
          </w:tcPr>
          <w:p w14:paraId="1AA4BA80" w14:textId="1A4F4327"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IV</w:t>
            </w:r>
          </w:p>
        </w:tc>
        <w:tc>
          <w:tcPr>
            <w:tcW w:w="4449" w:type="dxa"/>
          </w:tcPr>
          <w:p w14:paraId="3C937E04"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01563E2B" w14:textId="44E619C4" w:rsidR="000F1A88" w:rsidRPr="009301FC" w:rsidRDefault="001A2032"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r>
      <w:tr w:rsidR="000F1A88" w14:paraId="324859A1" w14:textId="77777777">
        <w:trPr>
          <w:trHeight w:val="449"/>
          <w:jc w:val="center"/>
        </w:trPr>
        <w:tc>
          <w:tcPr>
            <w:tcW w:w="1634" w:type="dxa"/>
          </w:tcPr>
          <w:p w14:paraId="40A9CAA8" w14:textId="5A95ACDB"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V</w:t>
            </w:r>
          </w:p>
        </w:tc>
        <w:tc>
          <w:tcPr>
            <w:tcW w:w="4449" w:type="dxa"/>
          </w:tcPr>
          <w:p w14:paraId="4CD05AB5"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7034BD20" w14:textId="5313D0F3" w:rsidR="000F1A88" w:rsidRPr="009301FC" w:rsidRDefault="001A2032"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w:t>
            </w:r>
          </w:p>
        </w:tc>
      </w:tr>
      <w:tr w:rsidR="000F1A88" w14:paraId="52EB98D4" w14:textId="77777777">
        <w:trPr>
          <w:trHeight w:val="433"/>
          <w:jc w:val="center"/>
        </w:trPr>
        <w:tc>
          <w:tcPr>
            <w:tcW w:w="1634" w:type="dxa"/>
          </w:tcPr>
          <w:p w14:paraId="1CA349A3" w14:textId="77777777" w:rsidR="000F1A88" w:rsidRDefault="000F1A88" w:rsidP="009301FC">
            <w:pPr>
              <w:spacing w:line="360" w:lineRule="auto"/>
              <w:jc w:val="center"/>
              <w:rPr>
                <w:rFonts w:ascii="Times New Roman" w:eastAsia="Times New Roman" w:hAnsi="Times New Roman" w:cs="Times New Roman"/>
                <w:sz w:val="24"/>
                <w:szCs w:val="24"/>
              </w:rPr>
            </w:pPr>
          </w:p>
        </w:tc>
        <w:tc>
          <w:tcPr>
            <w:tcW w:w="4449" w:type="dxa"/>
          </w:tcPr>
          <w:p w14:paraId="3F4CA504"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7A636A22" w14:textId="1A312AE3" w:rsidR="000F1A88" w:rsidRPr="009301FC" w:rsidRDefault="00E36B3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1A2032">
              <w:rPr>
                <w:rFonts w:ascii="Times New Roman" w:eastAsia="Times New Roman" w:hAnsi="Times New Roman" w:cs="Times New Roman"/>
                <w:bCs/>
                <w:sz w:val="24"/>
                <w:szCs w:val="24"/>
              </w:rPr>
              <w:t>4</w:t>
            </w:r>
          </w:p>
        </w:tc>
      </w:tr>
    </w:tbl>
    <w:p w14:paraId="3352EE3C" w14:textId="77777777" w:rsidR="000F1A88" w:rsidRDefault="000F1A88">
      <w:pPr>
        <w:jc w:val="center"/>
        <w:rPr>
          <w:b/>
        </w:rPr>
      </w:pPr>
    </w:p>
    <w:p w14:paraId="0F8A38E2" w14:textId="77777777" w:rsidR="000F1A88" w:rsidRDefault="000F1A88">
      <w:pPr>
        <w:spacing w:line="480" w:lineRule="auto"/>
        <w:jc w:val="center"/>
        <w:rPr>
          <w:rFonts w:ascii="Bookman Old Style" w:eastAsia="Bookman Old Style" w:hAnsi="Bookman Old Style" w:cs="Bookman Old Style"/>
          <w:sz w:val="32"/>
          <w:szCs w:val="32"/>
        </w:rPr>
      </w:pPr>
    </w:p>
    <w:p w14:paraId="44B4FBB6" w14:textId="77777777" w:rsidR="000F1A88" w:rsidRDefault="000F1A88">
      <w:pPr>
        <w:spacing w:line="480" w:lineRule="auto"/>
        <w:jc w:val="center"/>
        <w:rPr>
          <w:rFonts w:ascii="Bookman Old Style" w:eastAsia="Bookman Old Style" w:hAnsi="Bookman Old Style" w:cs="Bookman Old Style"/>
          <w:sz w:val="32"/>
          <w:szCs w:val="32"/>
        </w:rPr>
      </w:pPr>
    </w:p>
    <w:p w14:paraId="6E294523" w14:textId="77777777" w:rsidR="000F1A88" w:rsidRDefault="000F1A88">
      <w:pPr>
        <w:spacing w:line="480" w:lineRule="auto"/>
        <w:jc w:val="center"/>
        <w:rPr>
          <w:rFonts w:ascii="Bookman Old Style" w:eastAsia="Bookman Old Style" w:hAnsi="Bookman Old Style" w:cs="Bookman Old Style"/>
          <w:sz w:val="32"/>
          <w:szCs w:val="32"/>
        </w:rPr>
      </w:pPr>
    </w:p>
    <w:p w14:paraId="404E4F9E" w14:textId="77777777" w:rsidR="000F1A88" w:rsidRDefault="000F1A88">
      <w:pPr>
        <w:spacing w:line="480" w:lineRule="auto"/>
        <w:jc w:val="center"/>
        <w:rPr>
          <w:rFonts w:ascii="Bookman Old Style" w:eastAsia="Bookman Old Style" w:hAnsi="Bookman Old Style" w:cs="Bookman Old Style"/>
          <w:sz w:val="32"/>
          <w:szCs w:val="32"/>
        </w:rPr>
      </w:pPr>
    </w:p>
    <w:p w14:paraId="17513CA3" w14:textId="77777777" w:rsidR="000F1A88" w:rsidRDefault="000F1A88">
      <w:pPr>
        <w:spacing w:line="480" w:lineRule="auto"/>
        <w:jc w:val="center"/>
        <w:rPr>
          <w:rFonts w:ascii="Bookman Old Style" w:eastAsia="Bookman Old Style" w:hAnsi="Bookman Old Style" w:cs="Bookman Old Style"/>
          <w:sz w:val="32"/>
          <w:szCs w:val="32"/>
        </w:rPr>
      </w:pPr>
    </w:p>
    <w:p w14:paraId="229003B2" w14:textId="77777777" w:rsidR="000F1A88" w:rsidRDefault="000F1A88">
      <w:pPr>
        <w:spacing w:line="480" w:lineRule="auto"/>
        <w:jc w:val="center"/>
        <w:rPr>
          <w:rFonts w:ascii="Bookman Old Style" w:eastAsia="Bookman Old Style" w:hAnsi="Bookman Old Style" w:cs="Bookman Old Style"/>
          <w:sz w:val="32"/>
          <w:szCs w:val="32"/>
        </w:rPr>
      </w:pPr>
    </w:p>
    <w:p w14:paraId="09EA8C46" w14:textId="77777777" w:rsidR="000F1A88" w:rsidRDefault="000F1A88">
      <w:pPr>
        <w:spacing w:line="480" w:lineRule="auto"/>
        <w:jc w:val="center"/>
        <w:rPr>
          <w:rFonts w:ascii="Bookman Old Style" w:eastAsia="Bookman Old Style" w:hAnsi="Bookman Old Style" w:cs="Bookman Old Style"/>
          <w:sz w:val="32"/>
          <w:szCs w:val="32"/>
        </w:rPr>
      </w:pPr>
    </w:p>
    <w:p w14:paraId="06140D49" w14:textId="77777777" w:rsidR="000F1A88" w:rsidRDefault="000F1A88">
      <w:pPr>
        <w:spacing w:line="480" w:lineRule="auto"/>
        <w:jc w:val="center"/>
        <w:rPr>
          <w:rFonts w:ascii="Bookman Old Style" w:eastAsia="Bookman Old Style" w:hAnsi="Bookman Old Style" w:cs="Bookman Old Style"/>
          <w:sz w:val="32"/>
          <w:szCs w:val="32"/>
        </w:rPr>
      </w:pPr>
    </w:p>
    <w:p w14:paraId="4A4E514E" w14:textId="77777777" w:rsidR="000F1A88" w:rsidRDefault="000F1A88">
      <w:pPr>
        <w:spacing w:line="480" w:lineRule="auto"/>
        <w:jc w:val="center"/>
        <w:rPr>
          <w:rFonts w:ascii="Bookman Old Style" w:eastAsia="Bookman Old Style" w:hAnsi="Bookman Old Style" w:cs="Bookman Old Style"/>
          <w:sz w:val="32"/>
          <w:szCs w:val="32"/>
        </w:rPr>
      </w:pPr>
    </w:p>
    <w:p w14:paraId="3992087C" w14:textId="77777777" w:rsidR="000F1A88" w:rsidRDefault="000F1A88">
      <w:pPr>
        <w:spacing w:line="480" w:lineRule="auto"/>
        <w:jc w:val="center"/>
        <w:rPr>
          <w:rFonts w:ascii="Bookman Old Style" w:eastAsia="Bookman Old Style" w:hAnsi="Bookman Old Style" w:cs="Bookman Old Style"/>
          <w:sz w:val="32"/>
          <w:szCs w:val="32"/>
        </w:rPr>
      </w:pPr>
    </w:p>
    <w:p w14:paraId="325C4D25" w14:textId="77777777" w:rsidR="000F1A88" w:rsidRDefault="000F1A88">
      <w:pPr>
        <w:spacing w:line="480" w:lineRule="auto"/>
        <w:jc w:val="center"/>
        <w:rPr>
          <w:rFonts w:ascii="Bookman Old Style" w:eastAsia="Bookman Old Style" w:hAnsi="Bookman Old Style" w:cs="Bookman Old Style"/>
          <w:sz w:val="32"/>
          <w:szCs w:val="32"/>
        </w:rPr>
        <w:sectPr w:rsidR="000F1A88" w:rsidSect="00103193">
          <w:footerReference w:type="default" r:id="rId12"/>
          <w:pgSz w:w="11906" w:h="16838" w:code="9"/>
          <w:pgMar w:top="1077" w:right="1440" w:bottom="1077" w:left="1797" w:header="720" w:footer="720" w:gutter="0"/>
          <w:pgNumType w:start="1"/>
          <w:cols w:space="720"/>
          <w:docGrid w:linePitch="299"/>
        </w:sectPr>
      </w:pPr>
    </w:p>
    <w:p w14:paraId="09A5AE8E" w14:textId="348F3A9C" w:rsidR="0038051F" w:rsidRDefault="00DA6A11" w:rsidP="009301FC">
      <w:pPr>
        <w:spacing w:line="360" w:lineRule="auto"/>
        <w:jc w:val="both"/>
        <w:rPr>
          <w:rFonts w:ascii="Times New Roman" w:eastAsia="Bookman Old Style" w:hAnsi="Times New Roman" w:cs="Times New Roman"/>
          <w:b/>
          <w:bCs/>
          <w:sz w:val="32"/>
          <w:szCs w:val="32"/>
        </w:rPr>
      </w:pPr>
      <w:r>
        <w:rPr>
          <w:rFonts w:ascii="Times New Roman" w:eastAsia="Bookman Old Style" w:hAnsi="Times New Roman" w:cs="Times New Roman"/>
          <w:b/>
          <w:bCs/>
          <w:sz w:val="32"/>
          <w:szCs w:val="32"/>
        </w:rPr>
        <w:lastRenderedPageBreak/>
        <w:t>Chapter I</w:t>
      </w:r>
    </w:p>
    <w:p w14:paraId="28DD0FD5" w14:textId="77777777" w:rsidR="00E24E7F" w:rsidRDefault="00DA6A11" w:rsidP="009301FC">
      <w:pPr>
        <w:spacing w:line="360" w:lineRule="auto"/>
        <w:jc w:val="center"/>
        <w:rPr>
          <w:rFonts w:ascii="Times New Roman" w:eastAsia="Bookman Old Style" w:hAnsi="Times New Roman" w:cs="Times New Roman"/>
          <w:b/>
          <w:bCs/>
          <w:sz w:val="36"/>
          <w:szCs w:val="36"/>
        </w:rPr>
      </w:pPr>
      <w:r>
        <w:rPr>
          <w:rFonts w:ascii="Times New Roman" w:eastAsia="Bookman Old Style" w:hAnsi="Times New Roman" w:cs="Times New Roman"/>
          <w:b/>
          <w:bCs/>
          <w:sz w:val="36"/>
          <w:szCs w:val="36"/>
        </w:rPr>
        <w:t>Introduction</w:t>
      </w:r>
    </w:p>
    <w:p w14:paraId="2E0C98D6" w14:textId="751E5CDA" w:rsidR="009301FC" w:rsidRPr="009301FC" w:rsidRDefault="009301FC" w:rsidP="009301FC">
      <w:pPr>
        <w:spacing w:line="360" w:lineRule="auto"/>
        <w:jc w:val="center"/>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 </w:t>
      </w:r>
    </w:p>
    <w:p w14:paraId="041DE18A" w14:textId="77777777" w:rsidR="009C0251" w:rsidRDefault="009C0251" w:rsidP="009C0251">
      <w:pPr>
        <w:numPr>
          <w:ilvl w:val="1"/>
          <w:numId w:val="9"/>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9622D73" w14:textId="4FE4A724" w:rsidR="009C0251" w:rsidRDefault="009C0251" w:rsidP="009C0251">
      <w:pPr>
        <w:spacing w:line="480" w:lineRule="auto"/>
        <w:jc w:val="both"/>
        <w:rPr>
          <w:rFonts w:ascii="Times New Roman" w:eastAsia="Times New Roman" w:hAnsi="Times New Roman" w:cs="Times New Roman"/>
          <w:sz w:val="24"/>
          <w:szCs w:val="24"/>
        </w:rPr>
      </w:pPr>
      <w:r w:rsidRPr="00182452">
        <w:rPr>
          <w:rFonts w:ascii="Times New Roman" w:eastAsia="Times New Roman" w:hAnsi="Times New Roman" w:cs="Times New Roman"/>
          <w:sz w:val="24"/>
          <w:szCs w:val="24"/>
        </w:rPr>
        <w:t xml:space="preserve">Recommender systems, also known as recommendation systems or engines, are a type of software application that </w:t>
      </w:r>
      <w:r w:rsidR="002B4200" w:rsidRPr="00182452">
        <w:rPr>
          <w:rFonts w:ascii="Times New Roman" w:eastAsia="Times New Roman" w:hAnsi="Times New Roman" w:cs="Times New Roman"/>
          <w:sz w:val="24"/>
          <w:szCs w:val="24"/>
        </w:rPr>
        <w:t>provides</w:t>
      </w:r>
      <w:r w:rsidRPr="00182452">
        <w:rPr>
          <w:rFonts w:ascii="Times New Roman" w:eastAsia="Times New Roman" w:hAnsi="Times New Roman" w:cs="Times New Roman"/>
          <w:sz w:val="24"/>
          <w:szCs w:val="24"/>
        </w:rPr>
        <w:t xml:space="preserve"> personalized suggestions to users. Usually, these recommendations are for goods, services, articles, or other things that the user would find interesting. Many online platforms, such as social networking, streaming services, e-commerce websites, and more, employ recommender systems extensively. While there are various ways to create recommender systems, the most popular ones include content-based filtering, collaborative filtering, and hybrid approaches.</w:t>
      </w:r>
    </w:p>
    <w:p w14:paraId="16763EBD" w14:textId="1978DF8F" w:rsidR="009C0251" w:rsidRDefault="009C0251" w:rsidP="009C025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various types of Recommender Systems </w:t>
      </w:r>
      <w:proofErr w:type="gramStart"/>
      <w:r>
        <w:rPr>
          <w:rFonts w:ascii="Times New Roman" w:eastAsia="Times New Roman" w:hAnsi="Times New Roman" w:cs="Times New Roman"/>
          <w:sz w:val="24"/>
          <w:szCs w:val="24"/>
        </w:rPr>
        <w:t>are :</w:t>
      </w:r>
      <w:proofErr w:type="gramEnd"/>
      <w:r>
        <w:rPr>
          <w:rFonts w:ascii="Times New Roman" w:eastAsia="Times New Roman" w:hAnsi="Times New Roman" w:cs="Times New Roman"/>
          <w:sz w:val="24"/>
          <w:szCs w:val="24"/>
        </w:rPr>
        <w:t>-</w:t>
      </w:r>
    </w:p>
    <w:p w14:paraId="5151A7B5" w14:textId="77777777" w:rsidR="009C0251" w:rsidRPr="000A6AAE" w:rsidRDefault="009C0251" w:rsidP="009C0251">
      <w:pPr>
        <w:spacing w:line="480" w:lineRule="auto"/>
        <w:rPr>
          <w:rFonts w:ascii="Times New Roman" w:eastAsia="Times New Roman" w:hAnsi="Times New Roman" w:cs="Times New Roman"/>
          <w:sz w:val="24"/>
          <w:szCs w:val="24"/>
        </w:rPr>
      </w:pPr>
      <w:r w:rsidRPr="000A6AAE">
        <w:rPr>
          <w:rFonts w:ascii="Times New Roman" w:eastAsia="Times New Roman" w:hAnsi="Times New Roman" w:cs="Times New Roman"/>
          <w:sz w:val="24"/>
          <w:szCs w:val="24"/>
        </w:rPr>
        <w:t>Collaborative Filtering:</w:t>
      </w:r>
    </w:p>
    <w:p w14:paraId="449BBCCB" w14:textId="77777777" w:rsidR="009C0251" w:rsidRDefault="009C0251" w:rsidP="009C0251">
      <w:pPr>
        <w:pStyle w:val="ListParagraph"/>
        <w:spacing w:line="480" w:lineRule="auto"/>
        <w:rPr>
          <w:rFonts w:eastAsia="Times New Roman"/>
        </w:rPr>
      </w:pPr>
      <w:r w:rsidRPr="007C372D">
        <w:rPr>
          <w:rFonts w:eastAsia="Times New Roman"/>
        </w:rPr>
        <w:t>The premise behind collaborative filtering is that users who have previously agreed are more likely to do so in the future. It is dependent upon user-item interaction data, including past purchases or user ratings. Two forms of collaborative filtering can be distinguished further:</w:t>
      </w:r>
    </w:p>
    <w:p w14:paraId="25A6A31F" w14:textId="77777777" w:rsidR="009C0251" w:rsidRDefault="009C0251" w:rsidP="009C0251">
      <w:pPr>
        <w:pStyle w:val="ListParagraph"/>
        <w:numPr>
          <w:ilvl w:val="0"/>
          <w:numId w:val="10"/>
        </w:numPr>
        <w:spacing w:line="480" w:lineRule="auto"/>
        <w:rPr>
          <w:rFonts w:eastAsia="Times New Roman"/>
        </w:rPr>
      </w:pPr>
      <w:r w:rsidRPr="0011093B">
        <w:rPr>
          <w:rFonts w:eastAsia="Times New Roman"/>
        </w:rPr>
        <w:t>User-Centered Cooperation Filtering:</w:t>
      </w:r>
    </w:p>
    <w:p w14:paraId="04CC9AE8" w14:textId="77777777" w:rsidR="009C0251" w:rsidRDefault="009C0251" w:rsidP="009C0251">
      <w:pPr>
        <w:pStyle w:val="ListParagraph"/>
        <w:numPr>
          <w:ilvl w:val="0"/>
          <w:numId w:val="11"/>
        </w:numPr>
        <w:spacing w:line="480" w:lineRule="auto"/>
        <w:rPr>
          <w:rFonts w:eastAsia="Times New Roman"/>
        </w:rPr>
      </w:pPr>
      <w:r w:rsidRPr="0011093B">
        <w:rPr>
          <w:rFonts w:eastAsia="Times New Roman"/>
        </w:rPr>
        <w:t>User-Item Matrix: Display interactions between users and items as a matrix.</w:t>
      </w:r>
    </w:p>
    <w:p w14:paraId="385F6410" w14:textId="77777777" w:rsidR="009C0251" w:rsidRDefault="009C0251" w:rsidP="009C0251">
      <w:pPr>
        <w:pStyle w:val="ListParagraph"/>
        <w:numPr>
          <w:ilvl w:val="0"/>
          <w:numId w:val="11"/>
        </w:numPr>
        <w:spacing w:line="480" w:lineRule="auto"/>
        <w:rPr>
          <w:rFonts w:eastAsia="Times New Roman"/>
        </w:rPr>
      </w:pPr>
      <w:r w:rsidRPr="0011093B">
        <w:rPr>
          <w:rFonts w:eastAsia="Times New Roman"/>
        </w:rPr>
        <w:t>Calculate Similarity: Determine how similar two users are to one another by seeing how they interact.</w:t>
      </w:r>
    </w:p>
    <w:p w14:paraId="3E8E92FA" w14:textId="4AF315BB" w:rsidR="009C0251" w:rsidRDefault="009C0251" w:rsidP="009C0251">
      <w:pPr>
        <w:pStyle w:val="ListParagraph"/>
        <w:numPr>
          <w:ilvl w:val="0"/>
          <w:numId w:val="11"/>
        </w:numPr>
        <w:spacing w:line="480" w:lineRule="auto"/>
        <w:rPr>
          <w:rFonts w:eastAsia="Times New Roman"/>
        </w:rPr>
      </w:pPr>
      <w:r w:rsidRPr="0011093B">
        <w:rPr>
          <w:rFonts w:eastAsia="Times New Roman"/>
        </w:rPr>
        <w:t xml:space="preserve">Prediction: Estimate a user's interest in a product based on the tastes of users </w:t>
      </w:r>
      <w:r w:rsidR="002B4200" w:rsidRPr="0011093B">
        <w:rPr>
          <w:rFonts w:eastAsia="Times New Roman"/>
        </w:rPr>
        <w:t>who</w:t>
      </w:r>
      <w:r w:rsidRPr="0011093B">
        <w:rPr>
          <w:rFonts w:eastAsia="Times New Roman"/>
        </w:rPr>
        <w:t xml:space="preserve"> like them.</w:t>
      </w:r>
    </w:p>
    <w:p w14:paraId="7EA96080" w14:textId="77777777" w:rsidR="009C0251" w:rsidRPr="00515CC3" w:rsidRDefault="009C0251" w:rsidP="009C0251">
      <w:pPr>
        <w:spacing w:line="480" w:lineRule="auto"/>
        <w:rPr>
          <w:rFonts w:eastAsia="Times New Roman"/>
        </w:rPr>
      </w:pPr>
    </w:p>
    <w:p w14:paraId="42E80CFB" w14:textId="77777777" w:rsidR="009C0251" w:rsidRDefault="009C0251" w:rsidP="009C0251">
      <w:pPr>
        <w:pStyle w:val="ListParagraph"/>
        <w:numPr>
          <w:ilvl w:val="0"/>
          <w:numId w:val="10"/>
        </w:numPr>
        <w:spacing w:line="480" w:lineRule="auto"/>
        <w:rPr>
          <w:rFonts w:eastAsia="Times New Roman"/>
        </w:rPr>
      </w:pPr>
      <w:r w:rsidRPr="005F3316">
        <w:rPr>
          <w:rFonts w:eastAsia="Times New Roman"/>
        </w:rPr>
        <w:t>Item-Based Collaborative Filtering:</w:t>
      </w:r>
    </w:p>
    <w:p w14:paraId="5B46C409" w14:textId="77777777" w:rsidR="009C0251" w:rsidRDefault="009C0251" w:rsidP="009C0251">
      <w:pPr>
        <w:pStyle w:val="ListParagraph"/>
        <w:numPr>
          <w:ilvl w:val="0"/>
          <w:numId w:val="12"/>
        </w:numPr>
        <w:spacing w:line="480" w:lineRule="auto"/>
        <w:rPr>
          <w:rFonts w:eastAsia="Times New Roman"/>
        </w:rPr>
      </w:pPr>
      <w:r w:rsidRPr="005F3316">
        <w:rPr>
          <w:rFonts w:eastAsia="Times New Roman"/>
        </w:rPr>
        <w:lastRenderedPageBreak/>
        <w:t>User-Item Matrix: Like user-based, but compares items based on a computed similarity.</w:t>
      </w:r>
    </w:p>
    <w:p w14:paraId="44DB78B7" w14:textId="77777777" w:rsidR="009C0251" w:rsidRDefault="009C0251" w:rsidP="009C0251">
      <w:pPr>
        <w:pStyle w:val="ListParagraph"/>
        <w:numPr>
          <w:ilvl w:val="0"/>
          <w:numId w:val="12"/>
        </w:numPr>
        <w:spacing w:line="480" w:lineRule="auto"/>
        <w:rPr>
          <w:rFonts w:eastAsia="Times New Roman"/>
        </w:rPr>
      </w:pPr>
      <w:r w:rsidRPr="005F3316">
        <w:rPr>
          <w:rFonts w:eastAsia="Times New Roman"/>
        </w:rPr>
        <w:t>Calculate Similarity: Determine how similar two things are to one another based on user interactions.</w:t>
      </w:r>
    </w:p>
    <w:p w14:paraId="32B2F074" w14:textId="77777777" w:rsidR="009C0251" w:rsidRDefault="009C0251" w:rsidP="009C0251">
      <w:pPr>
        <w:pStyle w:val="ListParagraph"/>
        <w:numPr>
          <w:ilvl w:val="0"/>
          <w:numId w:val="12"/>
        </w:numPr>
        <w:spacing w:line="480" w:lineRule="auto"/>
        <w:rPr>
          <w:rFonts w:eastAsia="Times New Roman"/>
        </w:rPr>
      </w:pPr>
      <w:r w:rsidRPr="005F3316">
        <w:rPr>
          <w:rFonts w:eastAsia="Times New Roman"/>
        </w:rPr>
        <w:t>Based on the user's interactions with related things, make a prediction about the user's interest in a particular item.</w:t>
      </w:r>
    </w:p>
    <w:p w14:paraId="15BF622B" w14:textId="77777777" w:rsidR="009C0251" w:rsidRPr="00DB2806" w:rsidRDefault="009C0251" w:rsidP="009C0251">
      <w:pPr>
        <w:spacing w:line="480" w:lineRule="auto"/>
        <w:rPr>
          <w:rFonts w:eastAsia="Times New Roman"/>
        </w:rPr>
      </w:pPr>
    </w:p>
    <w:p w14:paraId="6A25BECB" w14:textId="77777777" w:rsidR="009C0251" w:rsidRDefault="009C0251" w:rsidP="009C0251">
      <w:pPr>
        <w:spacing w:line="480" w:lineRule="auto"/>
        <w:rPr>
          <w:rFonts w:ascii="Times New Roman" w:eastAsia="Times New Roman" w:hAnsi="Times New Roman" w:cs="Times New Roman"/>
          <w:sz w:val="24"/>
          <w:szCs w:val="24"/>
        </w:rPr>
      </w:pPr>
      <w:r w:rsidRPr="00147F40">
        <w:rPr>
          <w:rFonts w:ascii="Times New Roman" w:eastAsia="Times New Roman" w:hAnsi="Times New Roman" w:cs="Times New Roman"/>
          <w:sz w:val="24"/>
          <w:szCs w:val="24"/>
        </w:rPr>
        <w:t>Content-Based Filtering:</w:t>
      </w:r>
    </w:p>
    <w:p w14:paraId="45157445" w14:textId="0D19C99B" w:rsidR="009C0251" w:rsidRDefault="009C0251" w:rsidP="009C0251">
      <w:pPr>
        <w:spacing w:line="480" w:lineRule="auto"/>
        <w:ind w:left="720"/>
        <w:rPr>
          <w:rFonts w:ascii="Times New Roman" w:eastAsia="Times New Roman" w:hAnsi="Times New Roman" w:cs="Times New Roman"/>
          <w:sz w:val="24"/>
          <w:szCs w:val="24"/>
        </w:rPr>
      </w:pPr>
      <w:r w:rsidRPr="00147F40">
        <w:rPr>
          <w:rFonts w:ascii="Times New Roman" w:eastAsia="Times New Roman" w:hAnsi="Times New Roman" w:cs="Times New Roman"/>
          <w:sz w:val="24"/>
          <w:szCs w:val="24"/>
        </w:rPr>
        <w:t>Items are recommended using content-based filtering according to user preferences and feature sets. When making suggestions, it considers both the attributes of the objects and the past preferences of the users. Important actions consist of:</w:t>
      </w:r>
    </w:p>
    <w:p w14:paraId="631A64F0" w14:textId="77777777" w:rsidR="009C0251" w:rsidRDefault="009C0251" w:rsidP="009C0251">
      <w:pPr>
        <w:pStyle w:val="ListParagraph"/>
        <w:numPr>
          <w:ilvl w:val="0"/>
          <w:numId w:val="10"/>
        </w:numPr>
        <w:spacing w:line="480" w:lineRule="auto"/>
        <w:rPr>
          <w:rFonts w:eastAsia="Times New Roman"/>
        </w:rPr>
      </w:pPr>
      <w:r w:rsidRPr="00147F40">
        <w:rPr>
          <w:rFonts w:eastAsia="Times New Roman"/>
        </w:rPr>
        <w:t>Item Profile: Based on an item's features, create a profile for it.</w:t>
      </w:r>
    </w:p>
    <w:p w14:paraId="069F3E48" w14:textId="77777777" w:rsidR="009C0251" w:rsidRDefault="009C0251" w:rsidP="009C0251">
      <w:pPr>
        <w:pStyle w:val="ListParagraph"/>
        <w:numPr>
          <w:ilvl w:val="0"/>
          <w:numId w:val="10"/>
        </w:numPr>
        <w:spacing w:line="480" w:lineRule="auto"/>
        <w:rPr>
          <w:rFonts w:eastAsia="Times New Roman"/>
        </w:rPr>
      </w:pPr>
      <w:r w:rsidRPr="00147F40">
        <w:rPr>
          <w:rFonts w:eastAsia="Times New Roman"/>
        </w:rPr>
        <w:t>User Profile: Based on their preferences, create a profile for every user.</w:t>
      </w:r>
    </w:p>
    <w:p w14:paraId="262503A2" w14:textId="77777777" w:rsidR="009C0251" w:rsidRDefault="009C0251" w:rsidP="009C0251">
      <w:pPr>
        <w:pStyle w:val="ListParagraph"/>
        <w:numPr>
          <w:ilvl w:val="0"/>
          <w:numId w:val="10"/>
        </w:numPr>
        <w:spacing w:line="480" w:lineRule="auto"/>
        <w:rPr>
          <w:rFonts w:eastAsia="Times New Roman"/>
        </w:rPr>
      </w:pPr>
      <w:r w:rsidRPr="00147F40">
        <w:rPr>
          <w:rFonts w:eastAsia="Times New Roman"/>
        </w:rPr>
        <w:t>Matching: Make suggestions for products based on the user's profile.</w:t>
      </w:r>
    </w:p>
    <w:p w14:paraId="75092F85" w14:textId="77777777" w:rsidR="009C0251" w:rsidRPr="00DB2806" w:rsidRDefault="009C0251" w:rsidP="009C0251">
      <w:pPr>
        <w:spacing w:line="480" w:lineRule="auto"/>
        <w:rPr>
          <w:rFonts w:eastAsia="Times New Roman"/>
        </w:rPr>
      </w:pPr>
    </w:p>
    <w:p w14:paraId="7C710111" w14:textId="77777777" w:rsidR="009C0251" w:rsidRDefault="009C0251" w:rsidP="009C02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Popularity-Based:</w:t>
      </w:r>
    </w:p>
    <w:p w14:paraId="1642DDD8" w14:textId="14690D72" w:rsidR="009C0251" w:rsidRDefault="009C0251" w:rsidP="009C0251">
      <w:pPr>
        <w:spacing w:line="480" w:lineRule="auto"/>
        <w:ind w:left="720"/>
        <w:rPr>
          <w:rFonts w:ascii="Times New Roman" w:eastAsia="Times New Roman" w:hAnsi="Times New Roman" w:cs="Times New Roman"/>
          <w:sz w:val="24"/>
          <w:szCs w:val="24"/>
        </w:rPr>
      </w:pPr>
      <w:r w:rsidRPr="00515CC3">
        <w:rPr>
          <w:rFonts w:ascii="Times New Roman" w:eastAsia="Times New Roman" w:hAnsi="Times New Roman" w:cs="Times New Roman"/>
          <w:sz w:val="24"/>
          <w:szCs w:val="24"/>
        </w:rPr>
        <w:t>Popularity-based recommendation systems offer a straightforward and natural way to make suggestions by recommending content that users like or use frequently. Individual user preferences or item attributes are not considered by popularity-based systems, in contrast to collaborative or content-based approaches. Rather, they use indicators related to overall popularity to provide suggestions.</w:t>
      </w:r>
    </w:p>
    <w:p w14:paraId="6520BD28" w14:textId="77777777" w:rsidR="009C0251" w:rsidRDefault="009C0251" w:rsidP="009C0251">
      <w:pPr>
        <w:spacing w:line="480" w:lineRule="auto"/>
        <w:rPr>
          <w:rFonts w:ascii="Times New Roman" w:eastAsia="Times New Roman" w:hAnsi="Times New Roman" w:cs="Times New Roman"/>
          <w:sz w:val="24"/>
          <w:szCs w:val="24"/>
        </w:rPr>
      </w:pPr>
    </w:p>
    <w:p w14:paraId="34059F45" w14:textId="77777777" w:rsidR="009C0251" w:rsidRDefault="009C0251" w:rsidP="009C0251">
      <w:pPr>
        <w:spacing w:line="480" w:lineRule="auto"/>
        <w:rPr>
          <w:rFonts w:ascii="Times New Roman" w:eastAsia="Times New Roman" w:hAnsi="Times New Roman" w:cs="Times New Roman"/>
          <w:sz w:val="24"/>
          <w:szCs w:val="24"/>
        </w:rPr>
      </w:pPr>
      <w:r w:rsidRPr="00515CC3">
        <w:rPr>
          <w:rFonts w:ascii="Times New Roman" w:eastAsia="Times New Roman" w:hAnsi="Times New Roman" w:cs="Times New Roman"/>
          <w:sz w:val="24"/>
          <w:szCs w:val="24"/>
        </w:rPr>
        <w:t>Hybrid Recommender Systems:</w:t>
      </w:r>
    </w:p>
    <w:p w14:paraId="56BBD795" w14:textId="77777777" w:rsidR="009C0251" w:rsidRDefault="009C0251" w:rsidP="009C0251">
      <w:pPr>
        <w:spacing w:line="480" w:lineRule="auto"/>
        <w:ind w:left="720"/>
        <w:rPr>
          <w:rFonts w:ascii="Times New Roman" w:eastAsia="Times New Roman" w:hAnsi="Times New Roman" w:cs="Times New Roman"/>
          <w:sz w:val="24"/>
          <w:szCs w:val="24"/>
        </w:rPr>
      </w:pPr>
      <w:r w:rsidRPr="00515CC3">
        <w:rPr>
          <w:rFonts w:ascii="Times New Roman" w:eastAsia="Times New Roman" w:hAnsi="Times New Roman" w:cs="Times New Roman"/>
          <w:sz w:val="24"/>
          <w:szCs w:val="24"/>
        </w:rPr>
        <w:t>Hybrid recommender systems take advantage of the advantages of both content-based and collaborative filtering. Two primary categories of hybrid systems exist:</w:t>
      </w:r>
    </w:p>
    <w:p w14:paraId="7F4A4DD6" w14:textId="77777777" w:rsidR="009C0251" w:rsidRDefault="009C0251" w:rsidP="009C0251">
      <w:pPr>
        <w:pStyle w:val="ListParagraph"/>
        <w:numPr>
          <w:ilvl w:val="0"/>
          <w:numId w:val="13"/>
        </w:numPr>
        <w:spacing w:line="480" w:lineRule="auto"/>
        <w:rPr>
          <w:rFonts w:eastAsia="Times New Roman"/>
        </w:rPr>
      </w:pPr>
      <w:r w:rsidRPr="00515CC3">
        <w:rPr>
          <w:rFonts w:eastAsia="Times New Roman"/>
        </w:rPr>
        <w:lastRenderedPageBreak/>
        <w:t>Weighted Hybrid: Add scores with varying weights from content-based and collaborative models.</w:t>
      </w:r>
    </w:p>
    <w:p w14:paraId="6098FB5C" w14:textId="77777777" w:rsidR="009C0251" w:rsidRPr="00515CC3" w:rsidRDefault="009C0251" w:rsidP="009C0251">
      <w:pPr>
        <w:pStyle w:val="ListParagraph"/>
        <w:numPr>
          <w:ilvl w:val="0"/>
          <w:numId w:val="13"/>
        </w:numPr>
        <w:spacing w:line="480" w:lineRule="auto"/>
        <w:rPr>
          <w:rFonts w:eastAsia="Times New Roman"/>
        </w:rPr>
      </w:pPr>
      <w:r w:rsidRPr="00515CC3">
        <w:rPr>
          <w:rFonts w:eastAsia="Times New Roman"/>
        </w:rPr>
        <w:t>Hybrid Switching: Employ a single suggestion technique when appropriate, then move to a different one when necessary.</w:t>
      </w:r>
    </w:p>
    <w:p w14:paraId="525A112B" w14:textId="65AEF5F0" w:rsidR="00F01B91" w:rsidRDefault="00F01B91" w:rsidP="00F01B91">
      <w:pPr>
        <w:spacing w:line="360" w:lineRule="auto"/>
        <w:rPr>
          <w:rFonts w:ascii="Times New Roman" w:eastAsia="Bookman Old Style" w:hAnsi="Times New Roman" w:cs="Times New Roman"/>
          <w:bCs/>
          <w:sz w:val="24"/>
          <w:szCs w:val="24"/>
        </w:rPr>
      </w:pPr>
    </w:p>
    <w:p w14:paraId="426500AD" w14:textId="43CEED2F" w:rsidR="00F01B91" w:rsidRDefault="00F01B91" w:rsidP="00AF62DB">
      <w:pPr>
        <w:spacing w:line="360" w:lineRule="auto"/>
        <w:jc w:val="both"/>
        <w:rPr>
          <w:rFonts w:ascii="Times New Roman" w:eastAsia="Bookman Old Style" w:hAnsi="Times New Roman" w:cs="Times New Roman"/>
          <w:b/>
          <w:sz w:val="32"/>
          <w:szCs w:val="32"/>
        </w:rPr>
      </w:pPr>
      <w:r>
        <w:rPr>
          <w:rFonts w:ascii="Times New Roman" w:eastAsia="Bookman Old Style" w:hAnsi="Times New Roman" w:cs="Times New Roman"/>
          <w:bCs/>
          <w:sz w:val="24"/>
          <w:szCs w:val="24"/>
        </w:rPr>
        <w:br w:type="page"/>
      </w:r>
      <w:r>
        <w:rPr>
          <w:rFonts w:ascii="Times New Roman" w:eastAsia="Bookman Old Style" w:hAnsi="Times New Roman" w:cs="Times New Roman"/>
          <w:b/>
          <w:sz w:val="32"/>
          <w:szCs w:val="32"/>
        </w:rPr>
        <w:lastRenderedPageBreak/>
        <w:t>Chapter II</w:t>
      </w:r>
    </w:p>
    <w:p w14:paraId="746E0F4B" w14:textId="6CB5066D" w:rsidR="00F01B91" w:rsidRDefault="00F01B91" w:rsidP="00AF62DB">
      <w:pPr>
        <w:spacing w:line="360" w:lineRule="auto"/>
        <w:jc w:val="center"/>
        <w:rPr>
          <w:rFonts w:ascii="Times New Roman" w:eastAsia="Bookman Old Style" w:hAnsi="Times New Roman" w:cs="Times New Roman"/>
          <w:b/>
          <w:sz w:val="36"/>
          <w:szCs w:val="36"/>
        </w:rPr>
      </w:pPr>
      <w:r>
        <w:rPr>
          <w:rFonts w:ascii="Times New Roman" w:eastAsia="Bookman Old Style" w:hAnsi="Times New Roman" w:cs="Times New Roman"/>
          <w:b/>
          <w:sz w:val="36"/>
          <w:szCs w:val="36"/>
        </w:rPr>
        <w:t>Literature Survey</w:t>
      </w:r>
    </w:p>
    <w:p w14:paraId="77C46826" w14:textId="55FABB26" w:rsidR="00F01B91" w:rsidRDefault="00F01B91" w:rsidP="00704642">
      <w:pPr>
        <w:spacing w:line="360" w:lineRule="auto"/>
        <w:jc w:val="both"/>
        <w:rPr>
          <w:rFonts w:ascii="Times New Roman" w:eastAsia="Bookman Old Style" w:hAnsi="Times New Roman" w:cs="Times New Roman"/>
          <w:b/>
          <w:sz w:val="36"/>
          <w:szCs w:val="36"/>
        </w:rPr>
      </w:pPr>
    </w:p>
    <w:p w14:paraId="682BE978" w14:textId="10E48AC6" w:rsidR="00C26FAD" w:rsidRPr="00C26FAD" w:rsidRDefault="00C26FAD" w:rsidP="00C26FAD">
      <w:pPr>
        <w:spacing w:line="480" w:lineRule="auto"/>
        <w:rPr>
          <w:rFonts w:ascii="Times New Roman" w:eastAsia="Times New Roman" w:hAnsi="Times New Roman" w:cs="Times New Roman"/>
          <w:bCs/>
          <w:sz w:val="24"/>
          <w:szCs w:val="24"/>
        </w:rPr>
      </w:pPr>
      <w:r w:rsidRPr="00C26FAD">
        <w:rPr>
          <w:rFonts w:ascii="Times New Roman" w:eastAsia="Times New Roman" w:hAnsi="Times New Roman" w:cs="Times New Roman"/>
          <w:bCs/>
          <w:sz w:val="24"/>
          <w:szCs w:val="24"/>
        </w:rPr>
        <w:t>Recommender systems have become an essential tool in various domains due to the increasing amount of online information. They help users find relevant and personalized content, thereby reducing the effort and time required for searching the internet</w:t>
      </w:r>
      <w:r>
        <w:rPr>
          <w:rFonts w:ascii="Times New Roman" w:eastAsia="Times New Roman" w:hAnsi="Times New Roman" w:cs="Times New Roman"/>
          <w:bCs/>
          <w:sz w:val="24"/>
          <w:szCs w:val="24"/>
        </w:rPr>
        <w:t xml:space="preserve"> [</w:t>
      </w:r>
      <w:r w:rsidRPr="00C26FAD">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w:t>
      </w:r>
      <w:r w:rsidRPr="00C26FAD">
        <w:rPr>
          <w:rFonts w:ascii="Times New Roman" w:eastAsia="Times New Roman" w:hAnsi="Times New Roman" w:cs="Times New Roman"/>
          <w:bCs/>
          <w:sz w:val="24"/>
          <w:szCs w:val="24"/>
        </w:rPr>
        <w:t>.</w:t>
      </w:r>
    </w:p>
    <w:p w14:paraId="77A883B9" w14:textId="77777777" w:rsidR="00C26FAD" w:rsidRPr="00C26FAD" w:rsidRDefault="00C26FAD" w:rsidP="00C26FAD">
      <w:pPr>
        <w:spacing w:line="480" w:lineRule="auto"/>
        <w:rPr>
          <w:rFonts w:ascii="Times New Roman" w:eastAsia="Times New Roman" w:hAnsi="Times New Roman" w:cs="Times New Roman"/>
          <w:bCs/>
          <w:sz w:val="24"/>
          <w:szCs w:val="24"/>
        </w:rPr>
      </w:pPr>
    </w:p>
    <w:p w14:paraId="16D235F6" w14:textId="37AD2FA6" w:rsidR="00C26FAD" w:rsidRPr="00C26FAD" w:rsidRDefault="00C26FAD" w:rsidP="00C26FAD">
      <w:pPr>
        <w:spacing w:line="480" w:lineRule="auto"/>
        <w:rPr>
          <w:rFonts w:ascii="Times New Roman" w:eastAsia="Times New Roman" w:hAnsi="Times New Roman" w:cs="Times New Roman"/>
          <w:bCs/>
          <w:sz w:val="24"/>
          <w:szCs w:val="24"/>
        </w:rPr>
      </w:pPr>
      <w:r w:rsidRPr="00C26FAD">
        <w:rPr>
          <w:rFonts w:ascii="Times New Roman" w:eastAsia="Times New Roman" w:hAnsi="Times New Roman" w:cs="Times New Roman"/>
          <w:bCs/>
          <w:sz w:val="24"/>
          <w:szCs w:val="24"/>
        </w:rPr>
        <w:t>One of the significant advancements in this field is the application of deep learning technology. Unlike traditional recommendation models, deep learning can effectively capture non-linear and non-trivial user-item relationships, enabling the codification of more complex abstractions as data representations in the higher layers</w:t>
      </w:r>
      <w:r>
        <w:rPr>
          <w:rFonts w:ascii="Times New Roman" w:eastAsia="Times New Roman" w:hAnsi="Times New Roman" w:cs="Times New Roman"/>
          <w:bCs/>
          <w:sz w:val="24"/>
          <w:szCs w:val="24"/>
        </w:rPr>
        <w:t xml:space="preserve"> [</w:t>
      </w:r>
      <w:r w:rsidRPr="00C26FAD">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w:t>
      </w:r>
      <w:r w:rsidRPr="00C26FAD">
        <w:rPr>
          <w:rFonts w:ascii="Times New Roman" w:eastAsia="Times New Roman" w:hAnsi="Times New Roman" w:cs="Times New Roman"/>
          <w:bCs/>
          <w:sz w:val="24"/>
          <w:szCs w:val="24"/>
        </w:rPr>
        <w:t>.</w:t>
      </w:r>
    </w:p>
    <w:p w14:paraId="196CEB9F" w14:textId="77777777" w:rsidR="00C26FAD" w:rsidRPr="00C26FAD" w:rsidRDefault="00C26FAD" w:rsidP="00C26FAD">
      <w:pPr>
        <w:spacing w:line="480" w:lineRule="auto"/>
        <w:rPr>
          <w:rFonts w:ascii="Times New Roman" w:eastAsia="Times New Roman" w:hAnsi="Times New Roman" w:cs="Times New Roman"/>
          <w:bCs/>
          <w:sz w:val="24"/>
          <w:szCs w:val="24"/>
        </w:rPr>
      </w:pPr>
    </w:p>
    <w:p w14:paraId="0297F0A8" w14:textId="2DA966AE" w:rsidR="00C26FAD" w:rsidRPr="00C26FAD" w:rsidRDefault="00C26FAD" w:rsidP="00C26FAD">
      <w:pPr>
        <w:spacing w:line="480" w:lineRule="auto"/>
        <w:rPr>
          <w:rFonts w:ascii="Times New Roman" w:eastAsia="Times New Roman" w:hAnsi="Times New Roman" w:cs="Times New Roman"/>
          <w:bCs/>
          <w:sz w:val="24"/>
          <w:szCs w:val="24"/>
        </w:rPr>
      </w:pPr>
      <w:r w:rsidRPr="00C26FAD">
        <w:rPr>
          <w:rFonts w:ascii="Times New Roman" w:eastAsia="Times New Roman" w:hAnsi="Times New Roman" w:cs="Times New Roman"/>
          <w:bCs/>
          <w:sz w:val="24"/>
          <w:szCs w:val="24"/>
        </w:rPr>
        <w:t>Over the past few years, numerous research articles have been published on recommender systems. A systematic review of these articles reveals various applications of recommender systems, such as web, books, e-learning, tourism, movies, music, e-commerce, news, specialized research resources, television programs, etc. [1].</w:t>
      </w:r>
    </w:p>
    <w:p w14:paraId="19F811DC" w14:textId="77777777" w:rsidR="00C26FAD" w:rsidRPr="00C26FAD" w:rsidRDefault="00C26FAD" w:rsidP="00C26FAD">
      <w:pPr>
        <w:spacing w:line="480" w:lineRule="auto"/>
        <w:rPr>
          <w:rFonts w:ascii="Times New Roman" w:eastAsia="Times New Roman" w:hAnsi="Times New Roman" w:cs="Times New Roman"/>
          <w:bCs/>
          <w:sz w:val="24"/>
          <w:szCs w:val="24"/>
        </w:rPr>
      </w:pPr>
    </w:p>
    <w:p w14:paraId="5CD1DA92" w14:textId="1BB44B88" w:rsidR="00C26FAD" w:rsidRPr="00C26FAD" w:rsidRDefault="00C26FAD" w:rsidP="00C26FAD">
      <w:pPr>
        <w:spacing w:line="480" w:lineRule="auto"/>
        <w:rPr>
          <w:rFonts w:ascii="Times New Roman" w:eastAsia="Times New Roman" w:hAnsi="Times New Roman" w:cs="Times New Roman"/>
          <w:bCs/>
          <w:sz w:val="24"/>
          <w:szCs w:val="24"/>
        </w:rPr>
      </w:pPr>
      <w:r w:rsidRPr="00C26FAD">
        <w:rPr>
          <w:rFonts w:ascii="Times New Roman" w:eastAsia="Times New Roman" w:hAnsi="Times New Roman" w:cs="Times New Roman"/>
          <w:bCs/>
          <w:sz w:val="24"/>
          <w:szCs w:val="24"/>
        </w:rPr>
        <w:t>However, despite their effectiveness, recommender systems face several challenges, including scalability, cold-start, and sparsity. Each technique used in building recommender systems comes with its own set of features, advantages, and disadvantages, making the selection of techniques a complex task [1].</w:t>
      </w:r>
    </w:p>
    <w:p w14:paraId="79BB05FA" w14:textId="77777777" w:rsidR="00C26FAD" w:rsidRPr="00C26FAD" w:rsidRDefault="00C26FAD" w:rsidP="00C26FAD">
      <w:pPr>
        <w:spacing w:line="480" w:lineRule="auto"/>
        <w:rPr>
          <w:rFonts w:ascii="Times New Roman" w:eastAsia="Times New Roman" w:hAnsi="Times New Roman" w:cs="Times New Roman"/>
          <w:bCs/>
          <w:sz w:val="24"/>
          <w:szCs w:val="24"/>
        </w:rPr>
      </w:pPr>
    </w:p>
    <w:p w14:paraId="16E13A17" w14:textId="6804829F" w:rsidR="00C26FAD" w:rsidRPr="00C26FAD" w:rsidRDefault="00C26FAD" w:rsidP="00C26FAD">
      <w:pPr>
        <w:spacing w:line="480" w:lineRule="auto"/>
        <w:rPr>
          <w:rFonts w:ascii="Times New Roman" w:eastAsia="Times New Roman" w:hAnsi="Times New Roman" w:cs="Times New Roman"/>
          <w:bCs/>
          <w:sz w:val="24"/>
          <w:szCs w:val="24"/>
        </w:rPr>
      </w:pPr>
      <w:r w:rsidRPr="00C26FAD">
        <w:rPr>
          <w:rFonts w:ascii="Times New Roman" w:eastAsia="Times New Roman" w:hAnsi="Times New Roman" w:cs="Times New Roman"/>
          <w:bCs/>
          <w:sz w:val="24"/>
          <w:szCs w:val="24"/>
        </w:rPr>
        <w:t>Research in this field is ongoing, with new methods and datasets being explored. Recent literature surveys have provided comprehensive overviews of the current state of research, highlighting existing gaps and challenges</w:t>
      </w:r>
      <w:r>
        <w:rPr>
          <w:rFonts w:ascii="Times New Roman" w:eastAsia="Times New Roman" w:hAnsi="Times New Roman" w:cs="Times New Roman"/>
          <w:bCs/>
          <w:sz w:val="24"/>
          <w:szCs w:val="24"/>
        </w:rPr>
        <w:t xml:space="preserve">. </w:t>
      </w:r>
      <w:r w:rsidRPr="00C26FAD">
        <w:rPr>
          <w:rFonts w:ascii="Times New Roman" w:eastAsia="Times New Roman" w:hAnsi="Times New Roman" w:cs="Times New Roman"/>
          <w:bCs/>
          <w:sz w:val="24"/>
          <w:szCs w:val="24"/>
        </w:rPr>
        <w:t xml:space="preserve">These surveys are instrumental in </w:t>
      </w:r>
      <w:r w:rsidRPr="00C26FAD">
        <w:rPr>
          <w:rFonts w:ascii="Times New Roman" w:eastAsia="Times New Roman" w:hAnsi="Times New Roman" w:cs="Times New Roman"/>
          <w:bCs/>
          <w:sz w:val="24"/>
          <w:szCs w:val="24"/>
        </w:rPr>
        <w:lastRenderedPageBreak/>
        <w:t>guiding future research directions and developing more efficient recommender systems</w:t>
      </w:r>
      <w:r>
        <w:rPr>
          <w:rFonts w:ascii="Times New Roman" w:eastAsia="Times New Roman" w:hAnsi="Times New Roman" w:cs="Times New Roman"/>
          <w:bCs/>
          <w:sz w:val="24"/>
          <w:szCs w:val="24"/>
        </w:rPr>
        <w:t xml:space="preserve"> [</w:t>
      </w:r>
      <w:r w:rsidRPr="00C26FAD">
        <w:rPr>
          <w:rFonts w:ascii="Times New Roman" w:eastAsia="Times New Roman" w:hAnsi="Times New Roman" w:cs="Times New Roman"/>
          <w:bCs/>
          <w:sz w:val="24"/>
          <w:szCs w:val="24"/>
        </w:rPr>
        <w:t>3] [4] [5].</w:t>
      </w:r>
    </w:p>
    <w:p w14:paraId="597E37FB" w14:textId="77777777" w:rsidR="00C26FAD" w:rsidRPr="00C26FAD" w:rsidRDefault="00C26FAD" w:rsidP="00C26FAD">
      <w:pPr>
        <w:spacing w:line="480" w:lineRule="auto"/>
        <w:rPr>
          <w:rFonts w:ascii="Times New Roman" w:eastAsia="Times New Roman" w:hAnsi="Times New Roman" w:cs="Times New Roman"/>
          <w:bCs/>
          <w:sz w:val="24"/>
          <w:szCs w:val="24"/>
        </w:rPr>
      </w:pPr>
    </w:p>
    <w:p w14:paraId="386A5B2B" w14:textId="77777777" w:rsidR="00C26FAD" w:rsidRDefault="00C26FAD" w:rsidP="00C26FAD">
      <w:pPr>
        <w:spacing w:line="480" w:lineRule="auto"/>
        <w:rPr>
          <w:rFonts w:ascii="Times New Roman" w:eastAsia="Times New Roman" w:hAnsi="Times New Roman" w:cs="Times New Roman"/>
          <w:bCs/>
          <w:sz w:val="24"/>
          <w:szCs w:val="24"/>
        </w:rPr>
      </w:pPr>
      <w:r w:rsidRPr="00C26FAD">
        <w:rPr>
          <w:rFonts w:ascii="Times New Roman" w:eastAsia="Times New Roman" w:hAnsi="Times New Roman" w:cs="Times New Roman"/>
          <w:bCs/>
          <w:sz w:val="24"/>
          <w:szCs w:val="24"/>
        </w:rPr>
        <w:t>In conclusion, recommender systems have revolutionized the way users interact with online information. The integration of deep learning technology has further enhanced their capabilities. However, there are still many challenges to overcome, and ongoing research continues to explore new methods and techniques to improve these systems [1] [2].</w:t>
      </w:r>
    </w:p>
    <w:p w14:paraId="48BD7722" w14:textId="5ABA2CAF" w:rsidR="00C26FAD" w:rsidRPr="00C26FAD" w:rsidRDefault="00C26FAD" w:rsidP="00C26FAD">
      <w:pPr>
        <w:rPr>
          <w:rFonts w:ascii="Times New Roman" w:eastAsia="Times New Roman" w:hAnsi="Times New Roman" w:cs="Times New Roman"/>
          <w:bCs/>
          <w:sz w:val="24"/>
          <w:szCs w:val="24"/>
        </w:rPr>
      </w:pPr>
    </w:p>
    <w:p w14:paraId="5F0A6AA1" w14:textId="77777777" w:rsidR="00C26FAD" w:rsidRDefault="00C26FAD">
      <w:pPr>
        <w:rPr>
          <w:rFonts w:ascii="Times New Roman" w:eastAsia="Bookman Old Style" w:hAnsi="Times New Roman" w:cs="Times New Roman"/>
          <w:b/>
          <w:sz w:val="32"/>
          <w:szCs w:val="32"/>
        </w:rPr>
      </w:pPr>
      <w:r>
        <w:rPr>
          <w:rFonts w:ascii="Times New Roman" w:eastAsia="Bookman Old Style" w:hAnsi="Times New Roman" w:cs="Times New Roman"/>
          <w:b/>
          <w:sz w:val="32"/>
          <w:szCs w:val="32"/>
        </w:rPr>
        <w:br w:type="page"/>
      </w:r>
    </w:p>
    <w:p w14:paraId="6DACF915" w14:textId="27901F38" w:rsidR="00F01B91" w:rsidRDefault="000E5288" w:rsidP="00C26FAD">
      <w:pPr>
        <w:spacing w:line="360" w:lineRule="auto"/>
        <w:jc w:val="both"/>
        <w:rPr>
          <w:rFonts w:ascii="Times New Roman" w:eastAsia="Bookman Old Style" w:hAnsi="Times New Roman" w:cs="Times New Roman"/>
          <w:b/>
          <w:sz w:val="32"/>
          <w:szCs w:val="32"/>
        </w:rPr>
      </w:pPr>
      <w:r>
        <w:rPr>
          <w:rFonts w:ascii="Times New Roman" w:eastAsia="Bookman Old Style" w:hAnsi="Times New Roman" w:cs="Times New Roman"/>
          <w:b/>
          <w:sz w:val="32"/>
          <w:szCs w:val="32"/>
        </w:rPr>
        <w:lastRenderedPageBreak/>
        <w:t>Chapter III</w:t>
      </w:r>
    </w:p>
    <w:p w14:paraId="34CA13F6" w14:textId="482BDDEE" w:rsidR="000E5288" w:rsidRDefault="000E5288" w:rsidP="00AF62DB">
      <w:pPr>
        <w:spacing w:line="360" w:lineRule="auto"/>
        <w:jc w:val="center"/>
        <w:rPr>
          <w:rFonts w:ascii="Times New Roman" w:eastAsia="Bookman Old Style" w:hAnsi="Times New Roman" w:cs="Times New Roman"/>
          <w:b/>
          <w:sz w:val="36"/>
          <w:szCs w:val="36"/>
        </w:rPr>
      </w:pPr>
      <w:r>
        <w:rPr>
          <w:rFonts w:ascii="Times New Roman" w:eastAsia="Bookman Old Style" w:hAnsi="Times New Roman" w:cs="Times New Roman"/>
          <w:b/>
          <w:sz w:val="36"/>
          <w:szCs w:val="36"/>
        </w:rPr>
        <w:t>Methodology</w:t>
      </w:r>
    </w:p>
    <w:p w14:paraId="55EDD744" w14:textId="20682372" w:rsidR="000E5288" w:rsidRDefault="000E5288" w:rsidP="00AF62DB">
      <w:pPr>
        <w:spacing w:line="360" w:lineRule="auto"/>
        <w:jc w:val="center"/>
        <w:rPr>
          <w:rFonts w:ascii="Times New Roman" w:eastAsia="Bookman Old Style" w:hAnsi="Times New Roman" w:cs="Times New Roman"/>
          <w:b/>
          <w:sz w:val="36"/>
          <w:szCs w:val="36"/>
        </w:rPr>
      </w:pPr>
    </w:p>
    <w:p w14:paraId="78192E06" w14:textId="57D34109" w:rsidR="0006222F" w:rsidRDefault="0006222F" w:rsidP="009C025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Necessities:</w:t>
      </w:r>
    </w:p>
    <w:p w14:paraId="23BCEE6B" w14:textId="4476031C" w:rsidR="0006222F" w:rsidRDefault="0006222F" w:rsidP="009C0251">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basic requirements that must be present are as </w:t>
      </w:r>
      <w:proofErr w:type="gramStart"/>
      <w:r>
        <w:rPr>
          <w:rFonts w:ascii="Times New Roman" w:eastAsia="Times New Roman" w:hAnsi="Times New Roman" w:cs="Times New Roman"/>
          <w:bCs/>
          <w:sz w:val="24"/>
          <w:szCs w:val="24"/>
        </w:rPr>
        <w:t>follows:-</w:t>
      </w:r>
      <w:proofErr w:type="gramEnd"/>
    </w:p>
    <w:p w14:paraId="19FA2B64" w14:textId="6D7BFDBA" w:rsidR="00C71EA7" w:rsidRDefault="00C71EA7" w:rsidP="00C71EA7">
      <w:pPr>
        <w:pStyle w:val="ListParagraph"/>
        <w:numPr>
          <w:ilvl w:val="0"/>
          <w:numId w:val="20"/>
        </w:numPr>
        <w:spacing w:line="360" w:lineRule="auto"/>
        <w:rPr>
          <w:rFonts w:eastAsia="Bookman Old Style"/>
        </w:rPr>
      </w:pPr>
      <w:r>
        <w:rPr>
          <w:rFonts w:eastAsia="Bookman Old Style"/>
        </w:rPr>
        <w:t>Visual Studio Code – It is a code editor by Microsoft. I chose it due to its easy to use and helpful interface and the wide variety of extensions it provides us.[</w:t>
      </w:r>
      <w:r w:rsidR="00763545">
        <w:rPr>
          <w:rFonts w:eastAsia="Bookman Old Style"/>
        </w:rPr>
        <w:t>6</w:t>
      </w:r>
      <w:r>
        <w:rPr>
          <w:rFonts w:eastAsia="Bookman Old Style"/>
        </w:rPr>
        <w:t>]</w:t>
      </w:r>
    </w:p>
    <w:p w14:paraId="2D5F4CA2" w14:textId="4BB09794" w:rsidR="00C71EA7" w:rsidRDefault="00C71EA7" w:rsidP="00C71EA7">
      <w:pPr>
        <w:pStyle w:val="ListParagraph"/>
        <w:numPr>
          <w:ilvl w:val="0"/>
          <w:numId w:val="20"/>
        </w:numPr>
        <w:spacing w:line="360" w:lineRule="auto"/>
        <w:rPr>
          <w:rFonts w:eastAsia="Bookman Old Style"/>
        </w:rPr>
      </w:pPr>
      <w:r>
        <w:rPr>
          <w:rFonts w:eastAsia="Bookman Old Style"/>
        </w:rPr>
        <w:t>Python – It is a high level and easy to understand programming language. I chose it due to the wide variety of first-party and third-party libraries it provides the support for.[</w:t>
      </w:r>
      <w:r w:rsidR="00763545">
        <w:rPr>
          <w:rFonts w:eastAsia="Bookman Old Style"/>
        </w:rPr>
        <w:t>7</w:t>
      </w:r>
      <w:r>
        <w:rPr>
          <w:rFonts w:eastAsia="Bookman Old Style"/>
        </w:rPr>
        <w:t>]</w:t>
      </w:r>
    </w:p>
    <w:p w14:paraId="154AC2C0" w14:textId="03494B50" w:rsidR="0006222F" w:rsidRPr="00C71EA7" w:rsidRDefault="00C71EA7" w:rsidP="00C71EA7">
      <w:pPr>
        <w:pStyle w:val="ListParagraph"/>
        <w:numPr>
          <w:ilvl w:val="0"/>
          <w:numId w:val="20"/>
        </w:numPr>
        <w:spacing w:line="360" w:lineRule="auto"/>
        <w:rPr>
          <w:rFonts w:eastAsia="Bookman Old Style"/>
        </w:rPr>
      </w:pPr>
      <w:r>
        <w:rPr>
          <w:rFonts w:eastAsia="Bookman Old Style"/>
        </w:rPr>
        <w:t xml:space="preserve">Dataset - A dataset is a must to train any model such that it predicts future inputs. The one I used </w:t>
      </w:r>
      <w:r w:rsidR="006A11F5">
        <w:rPr>
          <w:rFonts w:eastAsia="Bookman Old Style"/>
        </w:rPr>
        <w:t>can be</w:t>
      </w:r>
      <w:r>
        <w:rPr>
          <w:rFonts w:eastAsia="Bookman Old Style"/>
        </w:rPr>
        <w:t xml:space="preserve"> </w:t>
      </w:r>
      <w:r w:rsidR="006A11F5">
        <w:rPr>
          <w:rFonts w:eastAsia="Bookman Old Style"/>
        </w:rPr>
        <w:t>downloaded</w:t>
      </w:r>
      <w:r>
        <w:rPr>
          <w:rFonts w:eastAsia="Bookman Old Style"/>
        </w:rPr>
        <w:t xml:space="preserve"> from Kaggle which has </w:t>
      </w:r>
      <w:proofErr w:type="gramStart"/>
      <w:r>
        <w:rPr>
          <w:rFonts w:eastAsia="Bookman Old Style"/>
        </w:rPr>
        <w:t xml:space="preserve">a large </w:t>
      </w:r>
      <w:r w:rsidR="002B4200">
        <w:rPr>
          <w:rFonts w:eastAsia="Bookman Old Style"/>
        </w:rPr>
        <w:t>number</w:t>
      </w:r>
      <w:r w:rsidR="006A11F5">
        <w:rPr>
          <w:rFonts w:eastAsia="Bookman Old Style"/>
        </w:rPr>
        <w:t xml:space="preserve"> of</w:t>
      </w:r>
      <w:proofErr w:type="gramEnd"/>
      <w:r>
        <w:rPr>
          <w:rFonts w:eastAsia="Bookman Old Style"/>
        </w:rPr>
        <w:t xml:space="preserve"> </w:t>
      </w:r>
      <w:r w:rsidR="00B03BE6">
        <w:rPr>
          <w:rFonts w:eastAsia="Bookman Old Style"/>
        </w:rPr>
        <w:t xml:space="preserve">books and </w:t>
      </w:r>
      <w:r w:rsidR="006A11F5">
        <w:rPr>
          <w:rFonts w:eastAsia="Bookman Old Style"/>
        </w:rPr>
        <w:t>related</w:t>
      </w:r>
      <w:r w:rsidR="00B03BE6">
        <w:rPr>
          <w:rFonts w:eastAsia="Bookman Old Style"/>
        </w:rPr>
        <w:t xml:space="preserve"> information about the books</w:t>
      </w:r>
      <w:r>
        <w:rPr>
          <w:rFonts w:eastAsia="Bookman Old Style"/>
        </w:rPr>
        <w:t>.</w:t>
      </w:r>
      <w:r w:rsidR="006A11F5">
        <w:rPr>
          <w:rFonts w:eastAsia="Bookman Old Style"/>
        </w:rPr>
        <w:t xml:space="preserve"> There are datasets named users and rating as well which further help in the building of the system.</w:t>
      </w:r>
      <w:r>
        <w:rPr>
          <w:rFonts w:eastAsia="Bookman Old Style"/>
        </w:rPr>
        <w:t>[</w:t>
      </w:r>
      <w:r w:rsidR="00763545">
        <w:rPr>
          <w:rFonts w:eastAsia="Bookman Old Style"/>
        </w:rPr>
        <w:t>8</w:t>
      </w:r>
      <w:r>
        <w:rPr>
          <w:rFonts w:eastAsia="Bookman Old Style"/>
        </w:rPr>
        <w:t>]</w:t>
      </w:r>
    </w:p>
    <w:p w14:paraId="46D257B6" w14:textId="77777777" w:rsidR="0006222F" w:rsidRPr="0006222F" w:rsidRDefault="0006222F" w:rsidP="009C0251">
      <w:pPr>
        <w:spacing w:line="480" w:lineRule="auto"/>
        <w:rPr>
          <w:rFonts w:ascii="Times New Roman" w:eastAsia="Times New Roman" w:hAnsi="Times New Roman" w:cs="Times New Roman"/>
          <w:bCs/>
          <w:sz w:val="24"/>
          <w:szCs w:val="24"/>
        </w:rPr>
      </w:pPr>
    </w:p>
    <w:p w14:paraId="34FE3685" w14:textId="3330F44E" w:rsidR="009C0251" w:rsidRDefault="009C0251" w:rsidP="009C0251">
      <w:pPr>
        <w:spacing w:line="480" w:lineRule="auto"/>
        <w:rPr>
          <w:rFonts w:ascii="Times New Roman" w:eastAsia="Times New Roman" w:hAnsi="Times New Roman" w:cs="Times New Roman"/>
          <w:b/>
          <w:sz w:val="28"/>
          <w:szCs w:val="28"/>
        </w:rPr>
      </w:pPr>
      <w:r w:rsidRPr="003D43DA">
        <w:rPr>
          <w:rFonts w:ascii="Times New Roman" w:eastAsia="Times New Roman" w:hAnsi="Times New Roman" w:cs="Times New Roman"/>
          <w:b/>
          <w:sz w:val="28"/>
          <w:szCs w:val="28"/>
        </w:rPr>
        <w:t>1)</w:t>
      </w:r>
      <w:r>
        <w:rPr>
          <w:rFonts w:eastAsia="Times New Roman"/>
          <w:b/>
          <w:sz w:val="28"/>
          <w:szCs w:val="28"/>
        </w:rPr>
        <w:t xml:space="preserve"> </w:t>
      </w:r>
      <w:r>
        <w:rPr>
          <w:rFonts w:ascii="Times New Roman" w:eastAsia="Times New Roman" w:hAnsi="Times New Roman" w:cs="Times New Roman"/>
          <w:b/>
          <w:sz w:val="28"/>
          <w:szCs w:val="28"/>
        </w:rPr>
        <w:t>Data Sets Used:</w:t>
      </w:r>
    </w:p>
    <w:p w14:paraId="177E4916" w14:textId="1D35978C" w:rsidR="009C0251" w:rsidRDefault="009C0251" w:rsidP="009C0251">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this project we have created a Book Recommender System which recommends 5 to 6 books which are similar in genre and author to the entered book, for this project we have used 3 </w:t>
      </w:r>
      <w:proofErr w:type="gramStart"/>
      <w:r>
        <w:rPr>
          <w:rFonts w:ascii="Times New Roman" w:eastAsia="Times New Roman" w:hAnsi="Times New Roman" w:cs="Times New Roman"/>
          <w:bCs/>
          <w:sz w:val="24"/>
          <w:szCs w:val="24"/>
        </w:rPr>
        <w:t>datasets :</w:t>
      </w:r>
      <w:proofErr w:type="gramEnd"/>
      <w:r>
        <w:rPr>
          <w:rFonts w:ascii="Times New Roman" w:eastAsia="Times New Roman" w:hAnsi="Times New Roman" w:cs="Times New Roman"/>
          <w:bCs/>
          <w:sz w:val="24"/>
          <w:szCs w:val="24"/>
        </w:rPr>
        <w:t>-</w:t>
      </w:r>
    </w:p>
    <w:p w14:paraId="62C69061" w14:textId="77777777" w:rsidR="009C0251" w:rsidRDefault="009C0251" w:rsidP="009C0251">
      <w:pPr>
        <w:pStyle w:val="ListParagraph"/>
        <w:numPr>
          <w:ilvl w:val="0"/>
          <w:numId w:val="18"/>
        </w:numPr>
        <w:spacing w:line="480" w:lineRule="auto"/>
        <w:rPr>
          <w:rFonts w:eastAsia="Times New Roman"/>
        </w:rPr>
      </w:pPr>
      <w:proofErr w:type="gramStart"/>
      <w:r>
        <w:rPr>
          <w:rFonts w:eastAsia="Times New Roman"/>
        </w:rPr>
        <w:t>Books :</w:t>
      </w:r>
      <w:proofErr w:type="gramEnd"/>
      <w:r>
        <w:rPr>
          <w:rFonts w:eastAsia="Times New Roman"/>
        </w:rPr>
        <w:t xml:space="preserve"> This dataset contains the information about books such as Book Name, Book ISBN, Author info, etc.</w:t>
      </w:r>
    </w:p>
    <w:p w14:paraId="769DCCB3" w14:textId="2DC56FA7" w:rsidR="009C0251" w:rsidRDefault="009C0251" w:rsidP="009C0251">
      <w:pPr>
        <w:pStyle w:val="ListParagraph"/>
        <w:numPr>
          <w:ilvl w:val="0"/>
          <w:numId w:val="18"/>
        </w:numPr>
        <w:spacing w:line="480" w:lineRule="auto"/>
        <w:rPr>
          <w:rFonts w:eastAsia="Times New Roman"/>
        </w:rPr>
      </w:pPr>
      <w:proofErr w:type="gramStart"/>
      <w:r>
        <w:rPr>
          <w:rFonts w:eastAsia="Times New Roman"/>
        </w:rPr>
        <w:t>Users :</w:t>
      </w:r>
      <w:proofErr w:type="gramEnd"/>
      <w:r>
        <w:rPr>
          <w:rFonts w:eastAsia="Times New Roman"/>
        </w:rPr>
        <w:t xml:space="preserve"> This data set contains the information about users i.e. User-ID, Ratings, etc.</w:t>
      </w:r>
    </w:p>
    <w:p w14:paraId="1EC2EBB6" w14:textId="1D76E427" w:rsidR="009C0251" w:rsidRDefault="009C0251" w:rsidP="009C0251">
      <w:pPr>
        <w:pStyle w:val="ListParagraph"/>
        <w:numPr>
          <w:ilvl w:val="0"/>
          <w:numId w:val="18"/>
        </w:numPr>
        <w:spacing w:line="480" w:lineRule="auto"/>
        <w:rPr>
          <w:rFonts w:eastAsia="Times New Roman"/>
        </w:rPr>
      </w:pPr>
      <w:proofErr w:type="gramStart"/>
      <w:r>
        <w:rPr>
          <w:rFonts w:eastAsia="Times New Roman"/>
        </w:rPr>
        <w:t>Ratings :</w:t>
      </w:r>
      <w:proofErr w:type="gramEnd"/>
      <w:r>
        <w:rPr>
          <w:rFonts w:eastAsia="Times New Roman"/>
        </w:rPr>
        <w:t xml:space="preserve"> This dataset contains the number of ratings on a book based on ISBN and Book Title.</w:t>
      </w:r>
    </w:p>
    <w:p w14:paraId="422DD7D2" w14:textId="5324944E" w:rsidR="006A11F5" w:rsidRDefault="009C0251" w:rsidP="009C0251">
      <w:pPr>
        <w:spacing w:line="48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 Data Cleaning: </w:t>
      </w:r>
    </w:p>
    <w:p w14:paraId="4C988056" w14:textId="384174E2" w:rsidR="009C0251" w:rsidRPr="006A11F5" w:rsidRDefault="009C0251" w:rsidP="009C0251">
      <w:pPr>
        <w:spacing w:line="480" w:lineRule="auto"/>
        <w:rPr>
          <w:rFonts w:ascii="Times New Roman" w:eastAsia="Times New Roman" w:hAnsi="Times New Roman" w:cs="Times New Roman"/>
          <w:b/>
          <w:bCs/>
          <w:sz w:val="28"/>
          <w:szCs w:val="28"/>
        </w:rPr>
      </w:pPr>
      <w:r w:rsidRPr="006B3C4B">
        <w:rPr>
          <w:rFonts w:ascii="Times New Roman" w:eastAsia="Times New Roman" w:hAnsi="Times New Roman" w:cs="Times New Roman"/>
          <w:sz w:val="24"/>
          <w:szCs w:val="24"/>
        </w:rPr>
        <w:t xml:space="preserve">A crucial step in the machine learning data preprocessing procedure is data cleaning. It entails locating and fixing problems such irrelevant features, inconsistent formatting, </w:t>
      </w:r>
      <w:r w:rsidRPr="006B3C4B">
        <w:rPr>
          <w:rFonts w:ascii="Times New Roman" w:eastAsia="Times New Roman" w:hAnsi="Times New Roman" w:cs="Times New Roman"/>
          <w:sz w:val="24"/>
          <w:szCs w:val="24"/>
        </w:rPr>
        <w:lastRenderedPageBreak/>
        <w:t>duplicate entries, outliers, and missing values. Among the methods are class imbalance correction, robustness checks, duplicate removal, unit standardization, encoding categorical variables, treating outliers using transformations, and imputing missing data. Making ensuring the dataset is reliable, consistent, and appropriate for training machine learning models is the aim to improve the models' dependability and performance. To make conclusions that are well-informed and based on the context and aims of the research, data cleansing is an iterative process that frequently requires collaboration between domain experts and data scientists.</w:t>
      </w:r>
    </w:p>
    <w:p w14:paraId="4A59AAB1" w14:textId="77777777" w:rsidR="006A11F5" w:rsidRDefault="006A11F5" w:rsidP="009C0251">
      <w:pPr>
        <w:spacing w:line="480" w:lineRule="auto"/>
        <w:jc w:val="center"/>
        <w:rPr>
          <w:rFonts w:ascii="Times New Roman" w:eastAsia="Times New Roman" w:hAnsi="Times New Roman" w:cs="Times New Roman"/>
          <w:sz w:val="24"/>
          <w:szCs w:val="24"/>
        </w:rPr>
      </w:pPr>
    </w:p>
    <w:p w14:paraId="49D67A06" w14:textId="4CB8030B" w:rsidR="009C0251" w:rsidRPr="006B3C4B" w:rsidRDefault="009C0251" w:rsidP="009C0251">
      <w:pPr>
        <w:spacing w:line="48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 3.1 Code for Data Cleaning by IQR for Books Dataset</w:t>
      </w:r>
    </w:p>
    <w:p w14:paraId="44140DC0" w14:textId="77777777" w:rsidR="009C0251" w:rsidRDefault="009C0251" w:rsidP="009C0251">
      <w:pPr>
        <w:spacing w:line="480" w:lineRule="auto"/>
        <w:rPr>
          <w:rFonts w:ascii="Times New Roman" w:eastAsia="Times New Roman" w:hAnsi="Times New Roman" w:cs="Times New Roman"/>
          <w:sz w:val="24"/>
          <w:szCs w:val="24"/>
        </w:rPr>
      </w:pPr>
      <w:r w:rsidRPr="006B3C4B">
        <w:rPr>
          <w:rFonts w:ascii="Times New Roman" w:eastAsia="Times New Roman" w:hAnsi="Times New Roman" w:cs="Times New Roman"/>
          <w:noProof/>
          <w:sz w:val="24"/>
          <w:szCs w:val="24"/>
        </w:rPr>
        <w:drawing>
          <wp:inline distT="0" distB="0" distL="0" distR="0" wp14:anchorId="5C6782B7" wp14:editId="0A0E9A66">
            <wp:extent cx="5731510" cy="3474720"/>
            <wp:effectExtent l="0" t="0" r="2540" b="0"/>
            <wp:docPr id="615075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75149" name=""/>
                    <pic:cNvPicPr/>
                  </pic:nvPicPr>
                  <pic:blipFill>
                    <a:blip r:embed="rId13"/>
                    <a:stretch>
                      <a:fillRect/>
                    </a:stretch>
                  </pic:blipFill>
                  <pic:spPr>
                    <a:xfrm>
                      <a:off x="0" y="0"/>
                      <a:ext cx="5731510" cy="3474720"/>
                    </a:xfrm>
                    <a:prstGeom prst="rect">
                      <a:avLst/>
                    </a:prstGeom>
                  </pic:spPr>
                </pic:pic>
              </a:graphicData>
            </a:graphic>
          </wp:inline>
        </w:drawing>
      </w:r>
    </w:p>
    <w:p w14:paraId="391595EC" w14:textId="77777777" w:rsidR="006A11F5" w:rsidRDefault="006A11F5" w:rsidP="009C0251">
      <w:pPr>
        <w:spacing w:line="480" w:lineRule="auto"/>
        <w:jc w:val="center"/>
        <w:rPr>
          <w:rFonts w:ascii="Times New Roman" w:eastAsia="Times New Roman" w:hAnsi="Times New Roman" w:cs="Times New Roman"/>
          <w:b/>
          <w:bCs/>
          <w:sz w:val="20"/>
          <w:szCs w:val="20"/>
        </w:rPr>
      </w:pPr>
    </w:p>
    <w:p w14:paraId="116D3DF0" w14:textId="77777777" w:rsidR="006A11F5" w:rsidRDefault="006A11F5" w:rsidP="009C0251">
      <w:pPr>
        <w:spacing w:line="480" w:lineRule="auto"/>
        <w:jc w:val="center"/>
        <w:rPr>
          <w:rFonts w:ascii="Times New Roman" w:eastAsia="Times New Roman" w:hAnsi="Times New Roman" w:cs="Times New Roman"/>
          <w:b/>
          <w:bCs/>
          <w:sz w:val="20"/>
          <w:szCs w:val="20"/>
        </w:rPr>
      </w:pPr>
    </w:p>
    <w:p w14:paraId="0D622C7C" w14:textId="77777777" w:rsidR="006A11F5" w:rsidRDefault="006A11F5" w:rsidP="009C0251">
      <w:pPr>
        <w:spacing w:line="480" w:lineRule="auto"/>
        <w:jc w:val="center"/>
        <w:rPr>
          <w:rFonts w:ascii="Times New Roman" w:eastAsia="Times New Roman" w:hAnsi="Times New Roman" w:cs="Times New Roman"/>
          <w:b/>
          <w:bCs/>
          <w:sz w:val="20"/>
          <w:szCs w:val="20"/>
        </w:rPr>
      </w:pPr>
    </w:p>
    <w:p w14:paraId="6B03973F" w14:textId="77777777" w:rsidR="006A11F5" w:rsidRDefault="006A11F5" w:rsidP="009C0251">
      <w:pPr>
        <w:spacing w:line="480" w:lineRule="auto"/>
        <w:jc w:val="center"/>
        <w:rPr>
          <w:rFonts w:ascii="Times New Roman" w:eastAsia="Times New Roman" w:hAnsi="Times New Roman" w:cs="Times New Roman"/>
          <w:b/>
          <w:bCs/>
          <w:sz w:val="20"/>
          <w:szCs w:val="20"/>
        </w:rPr>
      </w:pPr>
    </w:p>
    <w:p w14:paraId="18E5C729" w14:textId="77777777" w:rsidR="006A11F5" w:rsidRDefault="006A11F5" w:rsidP="009C0251">
      <w:pPr>
        <w:spacing w:line="480" w:lineRule="auto"/>
        <w:jc w:val="center"/>
        <w:rPr>
          <w:rFonts w:ascii="Times New Roman" w:eastAsia="Times New Roman" w:hAnsi="Times New Roman" w:cs="Times New Roman"/>
          <w:b/>
          <w:bCs/>
          <w:sz w:val="20"/>
          <w:szCs w:val="20"/>
        </w:rPr>
      </w:pPr>
    </w:p>
    <w:p w14:paraId="69DB7CB4" w14:textId="77777777" w:rsidR="006A11F5" w:rsidRDefault="006A11F5" w:rsidP="009C0251">
      <w:pPr>
        <w:spacing w:line="480" w:lineRule="auto"/>
        <w:jc w:val="center"/>
        <w:rPr>
          <w:rFonts w:ascii="Times New Roman" w:eastAsia="Times New Roman" w:hAnsi="Times New Roman" w:cs="Times New Roman"/>
          <w:b/>
          <w:bCs/>
          <w:sz w:val="20"/>
          <w:szCs w:val="20"/>
        </w:rPr>
      </w:pPr>
    </w:p>
    <w:p w14:paraId="0FD933ED" w14:textId="77777777" w:rsidR="006A11F5" w:rsidRDefault="006A11F5" w:rsidP="009C0251">
      <w:pPr>
        <w:spacing w:line="480" w:lineRule="auto"/>
        <w:jc w:val="center"/>
        <w:rPr>
          <w:rFonts w:ascii="Times New Roman" w:eastAsia="Times New Roman" w:hAnsi="Times New Roman" w:cs="Times New Roman"/>
          <w:b/>
          <w:bCs/>
          <w:sz w:val="20"/>
          <w:szCs w:val="20"/>
        </w:rPr>
      </w:pPr>
    </w:p>
    <w:p w14:paraId="50604E53" w14:textId="454C39FA" w:rsidR="009C0251" w:rsidRPr="006B3C4B" w:rsidRDefault="009C0251" w:rsidP="009C0251">
      <w:pPr>
        <w:spacing w:line="48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t xml:space="preserve">Fig. 3.2 Code for Data Cleaning </w:t>
      </w:r>
      <w:r w:rsidR="002B4200">
        <w:rPr>
          <w:rFonts w:ascii="Times New Roman" w:eastAsia="Times New Roman" w:hAnsi="Times New Roman" w:cs="Times New Roman"/>
          <w:b/>
          <w:bCs/>
          <w:sz w:val="20"/>
          <w:szCs w:val="20"/>
        </w:rPr>
        <w:t>by</w:t>
      </w:r>
      <w:r>
        <w:rPr>
          <w:rFonts w:ascii="Times New Roman" w:eastAsia="Times New Roman" w:hAnsi="Times New Roman" w:cs="Times New Roman"/>
          <w:b/>
          <w:bCs/>
          <w:sz w:val="20"/>
          <w:szCs w:val="20"/>
        </w:rPr>
        <w:t xml:space="preserve"> IQR for Ratings Dataset</w:t>
      </w:r>
    </w:p>
    <w:p w14:paraId="1ADBEB6A" w14:textId="1AA9BAC1" w:rsidR="009C0251" w:rsidRDefault="009C0251" w:rsidP="009C0251">
      <w:pPr>
        <w:spacing w:line="480" w:lineRule="auto"/>
        <w:rPr>
          <w:rFonts w:ascii="Times New Roman" w:eastAsia="Times New Roman" w:hAnsi="Times New Roman" w:cs="Times New Roman"/>
          <w:sz w:val="24"/>
          <w:szCs w:val="24"/>
        </w:rPr>
      </w:pPr>
      <w:r w:rsidRPr="006B3C4B">
        <w:rPr>
          <w:rFonts w:ascii="Times New Roman" w:eastAsia="Times New Roman" w:hAnsi="Times New Roman" w:cs="Times New Roman"/>
          <w:noProof/>
          <w:sz w:val="24"/>
          <w:szCs w:val="24"/>
        </w:rPr>
        <w:drawing>
          <wp:inline distT="0" distB="0" distL="0" distR="0" wp14:anchorId="6D45EE74" wp14:editId="2ED9C935">
            <wp:extent cx="5731510" cy="3871595"/>
            <wp:effectExtent l="0" t="0" r="2540" b="0"/>
            <wp:docPr id="295441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41966" name=""/>
                    <pic:cNvPicPr/>
                  </pic:nvPicPr>
                  <pic:blipFill>
                    <a:blip r:embed="rId14"/>
                    <a:stretch>
                      <a:fillRect/>
                    </a:stretch>
                  </pic:blipFill>
                  <pic:spPr>
                    <a:xfrm>
                      <a:off x="0" y="0"/>
                      <a:ext cx="5731510" cy="3871595"/>
                    </a:xfrm>
                    <a:prstGeom prst="rect">
                      <a:avLst/>
                    </a:prstGeom>
                  </pic:spPr>
                </pic:pic>
              </a:graphicData>
            </a:graphic>
          </wp:inline>
        </w:drawing>
      </w:r>
    </w:p>
    <w:p w14:paraId="2D739CDF" w14:textId="77777777" w:rsidR="006A11F5" w:rsidRDefault="006A11F5" w:rsidP="009C0251">
      <w:pPr>
        <w:spacing w:line="480" w:lineRule="auto"/>
        <w:rPr>
          <w:rFonts w:ascii="Times New Roman" w:eastAsia="Times New Roman" w:hAnsi="Times New Roman" w:cs="Times New Roman"/>
          <w:sz w:val="24"/>
          <w:szCs w:val="24"/>
        </w:rPr>
      </w:pPr>
    </w:p>
    <w:p w14:paraId="7CEE216B" w14:textId="5CCE48C7" w:rsidR="009C0251" w:rsidRPr="006B3C4B" w:rsidRDefault="009C0251" w:rsidP="009C0251">
      <w:pPr>
        <w:spacing w:line="48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 3.3 Code for Data Cleaning by IQR for Users Dataset</w:t>
      </w:r>
    </w:p>
    <w:p w14:paraId="56850E9E" w14:textId="77777777" w:rsidR="009C0251" w:rsidRDefault="009C0251" w:rsidP="009C0251">
      <w:pPr>
        <w:spacing w:line="480" w:lineRule="auto"/>
        <w:rPr>
          <w:rFonts w:ascii="Times New Roman" w:eastAsia="Times New Roman" w:hAnsi="Times New Roman" w:cs="Times New Roman"/>
          <w:sz w:val="24"/>
          <w:szCs w:val="24"/>
        </w:rPr>
      </w:pPr>
      <w:r w:rsidRPr="006B3C4B">
        <w:rPr>
          <w:rFonts w:ascii="Times New Roman" w:eastAsia="Times New Roman" w:hAnsi="Times New Roman" w:cs="Times New Roman"/>
          <w:noProof/>
          <w:sz w:val="24"/>
          <w:szCs w:val="24"/>
        </w:rPr>
        <w:drawing>
          <wp:inline distT="0" distB="0" distL="0" distR="0" wp14:anchorId="7408D3D6" wp14:editId="7D9829B9">
            <wp:extent cx="5600700" cy="4218830"/>
            <wp:effectExtent l="0" t="0" r="0" b="0"/>
            <wp:docPr id="2868778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77808" name="Picture 1" descr="A screen shot of a computer&#10;&#10;Description automatically generated"/>
                    <pic:cNvPicPr/>
                  </pic:nvPicPr>
                  <pic:blipFill>
                    <a:blip r:embed="rId15"/>
                    <a:stretch>
                      <a:fillRect/>
                    </a:stretch>
                  </pic:blipFill>
                  <pic:spPr>
                    <a:xfrm>
                      <a:off x="0" y="0"/>
                      <a:ext cx="5610228" cy="4226007"/>
                    </a:xfrm>
                    <a:prstGeom prst="rect">
                      <a:avLst/>
                    </a:prstGeom>
                  </pic:spPr>
                </pic:pic>
              </a:graphicData>
            </a:graphic>
          </wp:inline>
        </w:drawing>
      </w:r>
    </w:p>
    <w:p w14:paraId="498EA0D5" w14:textId="77777777" w:rsidR="009C0251" w:rsidRDefault="009C0251" w:rsidP="009C0251">
      <w:pPr>
        <w:spacing w:line="480" w:lineRule="auto"/>
        <w:rPr>
          <w:rFonts w:ascii="Times New Roman" w:eastAsia="Times New Roman" w:hAnsi="Times New Roman" w:cs="Times New Roman"/>
          <w:sz w:val="24"/>
          <w:szCs w:val="24"/>
        </w:rPr>
      </w:pPr>
    </w:p>
    <w:p w14:paraId="7FBCF89F" w14:textId="77777777" w:rsidR="009C0251" w:rsidRDefault="009C0251" w:rsidP="009C0251">
      <w:pPr>
        <w:spacing w:line="48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 Creating Popularity-Based Recommender System:</w:t>
      </w:r>
    </w:p>
    <w:p w14:paraId="623A2A16" w14:textId="61D1D998" w:rsidR="009C0251" w:rsidRPr="006A11F5" w:rsidRDefault="009C0251" w:rsidP="009C02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popularity-based Book-Recommender System I have decided to display top 50 rated books and the criteria to find these books is, those 50 books which have highest average rating and criteria to in popular books is a book should be rated by minimum of 250 users.</w:t>
      </w:r>
    </w:p>
    <w:p w14:paraId="6C6D78FD" w14:textId="77777777" w:rsidR="009C0251" w:rsidRDefault="009C0251" w:rsidP="009C0251">
      <w:pPr>
        <w:spacing w:line="480" w:lineRule="auto"/>
        <w:rPr>
          <w:rFonts w:ascii="Times New Roman" w:eastAsia="Times New Roman" w:hAnsi="Times New Roman" w:cs="Times New Roman"/>
          <w:sz w:val="24"/>
          <w:szCs w:val="24"/>
        </w:rPr>
      </w:pPr>
    </w:p>
    <w:p w14:paraId="3EC76A6F" w14:textId="77777777" w:rsidR="009C0251" w:rsidRPr="001467F6" w:rsidRDefault="009C0251" w:rsidP="009C0251">
      <w:pPr>
        <w:spacing w:line="48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 3.4 Top 50 Books</w:t>
      </w:r>
    </w:p>
    <w:p w14:paraId="6B945760" w14:textId="79050C5A" w:rsidR="009C0251" w:rsidRPr="006A11F5" w:rsidRDefault="009C0251" w:rsidP="006A11F5">
      <w:pPr>
        <w:spacing w:line="480" w:lineRule="auto"/>
        <w:jc w:val="center"/>
        <w:rPr>
          <w:rFonts w:ascii="Times New Roman" w:eastAsia="Times New Roman" w:hAnsi="Times New Roman" w:cs="Times New Roman"/>
          <w:sz w:val="24"/>
          <w:szCs w:val="24"/>
        </w:rPr>
      </w:pPr>
      <w:r w:rsidRPr="001467F6">
        <w:rPr>
          <w:rFonts w:ascii="Times New Roman" w:eastAsia="Times New Roman" w:hAnsi="Times New Roman" w:cs="Times New Roman"/>
          <w:noProof/>
          <w:sz w:val="24"/>
          <w:szCs w:val="24"/>
        </w:rPr>
        <w:drawing>
          <wp:inline distT="0" distB="0" distL="0" distR="0" wp14:anchorId="360A5640" wp14:editId="6E316BE4">
            <wp:extent cx="3481705" cy="6271260"/>
            <wp:effectExtent l="0" t="0" r="4445" b="0"/>
            <wp:docPr id="1304931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31609" name=""/>
                    <pic:cNvPicPr/>
                  </pic:nvPicPr>
                  <pic:blipFill>
                    <a:blip r:embed="rId16"/>
                    <a:stretch>
                      <a:fillRect/>
                    </a:stretch>
                  </pic:blipFill>
                  <pic:spPr>
                    <a:xfrm>
                      <a:off x="0" y="0"/>
                      <a:ext cx="3508399" cy="6319342"/>
                    </a:xfrm>
                    <a:prstGeom prst="rect">
                      <a:avLst/>
                    </a:prstGeom>
                  </pic:spPr>
                </pic:pic>
              </a:graphicData>
            </a:graphic>
          </wp:inline>
        </w:drawing>
      </w:r>
    </w:p>
    <w:p w14:paraId="782B6F14" w14:textId="1EF657D5" w:rsidR="009C0251" w:rsidRDefault="009C0251" w:rsidP="009C0251">
      <w:pPr>
        <w:spacing w:line="48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4) Collaborative-Filtering Based Recommender System:</w:t>
      </w:r>
    </w:p>
    <w:p w14:paraId="35515B9C" w14:textId="343F267B" w:rsidR="009C0251" w:rsidRDefault="009C0251" w:rsidP="009C02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collaborative filtering-based book recommender system I have used a criterion i.e. finding similarity between the books. In this project I have found cosine similarity between each book, and I will recommend the books based on the similarity scores of books.</w:t>
      </w:r>
    </w:p>
    <w:p w14:paraId="0D344791" w14:textId="77777777" w:rsidR="009C0251" w:rsidRDefault="009C0251" w:rsidP="009C02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Cosine-Similarity:</w:t>
      </w:r>
    </w:p>
    <w:p w14:paraId="29AA3BA0" w14:textId="77777777" w:rsidR="009C0251" w:rsidRDefault="009C0251" w:rsidP="009C0251">
      <w:pPr>
        <w:spacing w:line="480" w:lineRule="auto"/>
        <w:ind w:left="720"/>
        <w:rPr>
          <w:rFonts w:ascii="Times New Roman" w:eastAsia="Times New Roman" w:hAnsi="Times New Roman" w:cs="Times New Roman"/>
          <w:sz w:val="24"/>
          <w:szCs w:val="24"/>
        </w:rPr>
      </w:pPr>
      <w:r w:rsidRPr="00046D65">
        <w:rPr>
          <w:rFonts w:ascii="Times New Roman" w:eastAsia="Times New Roman" w:hAnsi="Times New Roman" w:cs="Times New Roman"/>
          <w:sz w:val="24"/>
          <w:szCs w:val="24"/>
        </w:rPr>
        <w:t>By calculating the cosine of the angle that forms between two vectors in a multidimensional space, a metric known as cosine similarity can be used to quantify how similar two vectors are. Cosine similarity is frequently used in recommender systems to evaluate how similar user or item vectors—represented by their respective feature sets—are to one another. Greater similarity is indicated by higher values in this similarity metric, which goes from -1 (totally dissimilar) to 1 (identical). For scalable and computationally efficient relationship capture and item recommendation based on user preferences or content attributes, cosine similarity is especially helpful.</w:t>
      </w:r>
    </w:p>
    <w:p w14:paraId="02BE3A93" w14:textId="77777777" w:rsidR="009C0251" w:rsidRDefault="009C0251" w:rsidP="009C0251">
      <w:pPr>
        <w:spacing w:line="480" w:lineRule="auto"/>
        <w:ind w:left="720"/>
        <w:rPr>
          <w:rFonts w:ascii="Times New Roman" w:eastAsia="Times New Roman" w:hAnsi="Times New Roman" w:cs="Times New Roman"/>
          <w:sz w:val="24"/>
          <w:szCs w:val="24"/>
        </w:rPr>
      </w:pPr>
    </w:p>
    <w:p w14:paraId="56D9DDE3" w14:textId="77777777" w:rsidR="009C0251" w:rsidRPr="00046D65" w:rsidRDefault="009C0251" w:rsidP="009C0251">
      <w:pPr>
        <w:spacing w:line="48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 3.4 Recommendation function using Cosine-Similarity</w:t>
      </w:r>
    </w:p>
    <w:p w14:paraId="5719F206" w14:textId="34E8E547" w:rsidR="009C0251" w:rsidRDefault="009C0251" w:rsidP="009C0251">
      <w:pPr>
        <w:spacing w:line="480" w:lineRule="auto"/>
        <w:rPr>
          <w:rFonts w:ascii="Times New Roman" w:eastAsia="Bookman Old Style" w:hAnsi="Times New Roman" w:cs="Times New Roman"/>
          <w:b/>
          <w:bCs/>
          <w:sz w:val="32"/>
          <w:szCs w:val="32"/>
        </w:rPr>
      </w:pPr>
      <w:r w:rsidRPr="00046D65">
        <w:rPr>
          <w:rFonts w:ascii="Times New Roman" w:eastAsia="Times New Roman" w:hAnsi="Times New Roman" w:cs="Times New Roman"/>
          <w:noProof/>
          <w:sz w:val="24"/>
          <w:szCs w:val="24"/>
        </w:rPr>
        <w:drawing>
          <wp:inline distT="0" distB="0" distL="0" distR="0" wp14:anchorId="01A9EABF" wp14:editId="6E9F4C8B">
            <wp:extent cx="5731510" cy="3169920"/>
            <wp:effectExtent l="0" t="0" r="2540" b="0"/>
            <wp:docPr id="69403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39394" name=""/>
                    <pic:cNvPicPr/>
                  </pic:nvPicPr>
                  <pic:blipFill>
                    <a:blip r:embed="rId17"/>
                    <a:stretch>
                      <a:fillRect/>
                    </a:stretch>
                  </pic:blipFill>
                  <pic:spPr>
                    <a:xfrm>
                      <a:off x="0" y="0"/>
                      <a:ext cx="5731510" cy="3169920"/>
                    </a:xfrm>
                    <a:prstGeom prst="rect">
                      <a:avLst/>
                    </a:prstGeom>
                  </pic:spPr>
                </pic:pic>
              </a:graphicData>
            </a:graphic>
          </wp:inline>
        </w:drawing>
      </w:r>
    </w:p>
    <w:p w14:paraId="084D0D88" w14:textId="3F251463" w:rsidR="006375D6" w:rsidRDefault="009C0251" w:rsidP="009C0251">
      <w:pPr>
        <w:rPr>
          <w:rFonts w:ascii="Times New Roman" w:eastAsia="Bookman Old Style" w:hAnsi="Times New Roman" w:cs="Times New Roman"/>
          <w:b/>
          <w:bCs/>
          <w:sz w:val="32"/>
          <w:szCs w:val="32"/>
        </w:rPr>
      </w:pPr>
      <w:r>
        <w:rPr>
          <w:rFonts w:ascii="Times New Roman" w:eastAsia="Bookman Old Style" w:hAnsi="Times New Roman" w:cs="Times New Roman"/>
          <w:b/>
          <w:bCs/>
          <w:sz w:val="32"/>
          <w:szCs w:val="32"/>
        </w:rPr>
        <w:br w:type="page"/>
      </w:r>
      <w:r w:rsidR="009E11DA">
        <w:rPr>
          <w:rFonts w:ascii="Times New Roman" w:eastAsia="Bookman Old Style" w:hAnsi="Times New Roman" w:cs="Times New Roman"/>
          <w:b/>
          <w:bCs/>
          <w:sz w:val="32"/>
          <w:szCs w:val="32"/>
        </w:rPr>
        <w:lastRenderedPageBreak/>
        <w:t>Chapter IV</w:t>
      </w:r>
    </w:p>
    <w:p w14:paraId="2B829838" w14:textId="6088891D" w:rsidR="009E11DA" w:rsidRDefault="009E11DA" w:rsidP="009E11DA">
      <w:pPr>
        <w:spacing w:line="360" w:lineRule="auto"/>
        <w:jc w:val="center"/>
        <w:rPr>
          <w:rFonts w:ascii="Times New Roman" w:eastAsia="Bookman Old Style" w:hAnsi="Times New Roman" w:cs="Times New Roman"/>
          <w:b/>
          <w:bCs/>
          <w:sz w:val="36"/>
          <w:szCs w:val="36"/>
        </w:rPr>
      </w:pPr>
      <w:r>
        <w:rPr>
          <w:rFonts w:ascii="Times New Roman" w:eastAsia="Bookman Old Style" w:hAnsi="Times New Roman" w:cs="Times New Roman"/>
          <w:b/>
          <w:bCs/>
          <w:sz w:val="36"/>
          <w:szCs w:val="36"/>
        </w:rPr>
        <w:t>Result and Discussion</w:t>
      </w:r>
    </w:p>
    <w:p w14:paraId="710114E5" w14:textId="518B7C97" w:rsidR="009E11DA" w:rsidRDefault="009E11DA" w:rsidP="009E11DA">
      <w:pPr>
        <w:spacing w:line="360" w:lineRule="auto"/>
        <w:jc w:val="center"/>
        <w:rPr>
          <w:rFonts w:ascii="Times New Roman" w:eastAsia="Bookman Old Style" w:hAnsi="Times New Roman" w:cs="Times New Roman"/>
          <w:b/>
          <w:bCs/>
          <w:sz w:val="36"/>
          <w:szCs w:val="36"/>
        </w:rPr>
      </w:pPr>
    </w:p>
    <w:p w14:paraId="6F37A02B" w14:textId="1F8E2685" w:rsidR="009E11DA" w:rsidRDefault="009E11DA" w:rsidP="009E11DA">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4.1 Result</w:t>
      </w:r>
    </w:p>
    <w:p w14:paraId="0BCA5000" w14:textId="0D4B89B7" w:rsidR="009C0251" w:rsidRDefault="009C0251" w:rsidP="009C0251">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are successful in building a Book Recommendation System which is primarily based on finding Cosine-Similarity between the books and then recommending the books which are of same genre.</w:t>
      </w:r>
    </w:p>
    <w:p w14:paraId="5B7B9E06" w14:textId="77777777" w:rsidR="009C0251" w:rsidRDefault="009C0251" w:rsidP="009C0251">
      <w:pPr>
        <w:spacing w:line="480" w:lineRule="auto"/>
        <w:rPr>
          <w:rFonts w:ascii="Times New Roman" w:eastAsia="Times New Roman" w:hAnsi="Times New Roman" w:cs="Times New Roman"/>
          <w:bCs/>
          <w:sz w:val="24"/>
          <w:szCs w:val="24"/>
        </w:rPr>
      </w:pPr>
    </w:p>
    <w:p w14:paraId="6B6BC2F3" w14:textId="77777777" w:rsidR="009C0251" w:rsidRPr="006622C4" w:rsidRDefault="009C0251" w:rsidP="009C0251">
      <w:pPr>
        <w:spacing w:line="48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 4.1 Recommendation of Books</w:t>
      </w:r>
    </w:p>
    <w:p w14:paraId="7C90BD38" w14:textId="388307CD" w:rsidR="0006222F" w:rsidRDefault="009C0251" w:rsidP="0006222F">
      <w:pPr>
        <w:spacing w:line="480" w:lineRule="auto"/>
        <w:jc w:val="both"/>
        <w:rPr>
          <w:rFonts w:ascii="Times New Roman" w:eastAsia="Times New Roman" w:hAnsi="Times New Roman" w:cs="Times New Roman"/>
          <w:b/>
          <w:sz w:val="28"/>
          <w:szCs w:val="28"/>
        </w:rPr>
      </w:pPr>
      <w:r w:rsidRPr="006622C4">
        <w:rPr>
          <w:rFonts w:ascii="Times New Roman" w:eastAsia="Times New Roman" w:hAnsi="Times New Roman" w:cs="Times New Roman"/>
          <w:b/>
          <w:noProof/>
          <w:sz w:val="28"/>
          <w:szCs w:val="28"/>
        </w:rPr>
        <w:drawing>
          <wp:inline distT="0" distB="0" distL="0" distR="0" wp14:anchorId="72DB3480" wp14:editId="6EE76499">
            <wp:extent cx="5731510" cy="4389120"/>
            <wp:effectExtent l="0" t="0" r="2540" b="0"/>
            <wp:docPr id="1733032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32355" name="Picture 1" descr="A screenshot of a computer&#10;&#10;Description automatically generated"/>
                    <pic:cNvPicPr/>
                  </pic:nvPicPr>
                  <pic:blipFill>
                    <a:blip r:embed="rId18"/>
                    <a:stretch>
                      <a:fillRect/>
                    </a:stretch>
                  </pic:blipFill>
                  <pic:spPr>
                    <a:xfrm>
                      <a:off x="0" y="0"/>
                      <a:ext cx="5731510" cy="4389120"/>
                    </a:xfrm>
                    <a:prstGeom prst="rect">
                      <a:avLst/>
                    </a:prstGeom>
                  </pic:spPr>
                </pic:pic>
              </a:graphicData>
            </a:graphic>
          </wp:inline>
        </w:drawing>
      </w:r>
    </w:p>
    <w:p w14:paraId="15CF0A95" w14:textId="77777777" w:rsidR="0006222F" w:rsidRDefault="0006222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47464FB6" w14:textId="25F959CC" w:rsidR="0005700B" w:rsidRDefault="0005700B" w:rsidP="0006222F">
      <w:pPr>
        <w:spacing w:line="48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lastRenderedPageBreak/>
        <w:t>4.2 Discussion</w:t>
      </w:r>
    </w:p>
    <w:p w14:paraId="59EDDCD6" w14:textId="7F3304A5" w:rsidR="009C0251" w:rsidRDefault="009C0251" w:rsidP="0006222F">
      <w:pPr>
        <w:spacing w:line="480" w:lineRule="auto"/>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 resulting project is a system capable of generating recommendations of </w:t>
      </w:r>
      <w:r w:rsidR="00415CE0">
        <w:rPr>
          <w:rFonts w:ascii="Times New Roman" w:eastAsia="Bookman Old Style" w:hAnsi="Times New Roman" w:cs="Times New Roman"/>
          <w:sz w:val="24"/>
          <w:szCs w:val="24"/>
        </w:rPr>
        <w:t>2</w:t>
      </w:r>
      <w:r>
        <w:rPr>
          <w:rFonts w:ascii="Times New Roman" w:eastAsia="Bookman Old Style" w:hAnsi="Times New Roman" w:cs="Times New Roman"/>
          <w:sz w:val="24"/>
          <w:szCs w:val="24"/>
        </w:rPr>
        <w:t xml:space="preserve"> </w:t>
      </w:r>
      <w:proofErr w:type="gramStart"/>
      <w:r>
        <w:rPr>
          <w:rFonts w:ascii="Times New Roman" w:eastAsia="Bookman Old Style" w:hAnsi="Times New Roman" w:cs="Times New Roman"/>
          <w:sz w:val="24"/>
          <w:szCs w:val="24"/>
        </w:rPr>
        <w:t>types :</w:t>
      </w:r>
      <w:proofErr w:type="gramEnd"/>
      <w:r>
        <w:rPr>
          <w:rFonts w:ascii="Times New Roman" w:eastAsia="Bookman Old Style" w:hAnsi="Times New Roman" w:cs="Times New Roman"/>
          <w:sz w:val="24"/>
          <w:szCs w:val="24"/>
        </w:rPr>
        <w:t>-</w:t>
      </w:r>
    </w:p>
    <w:p w14:paraId="62811988" w14:textId="4C04EF0E" w:rsidR="009C0251" w:rsidRDefault="009C0251" w:rsidP="0006222F">
      <w:pPr>
        <w:pStyle w:val="ListParagraph"/>
        <w:numPr>
          <w:ilvl w:val="0"/>
          <w:numId w:val="19"/>
        </w:numPr>
        <w:spacing w:line="480" w:lineRule="auto"/>
        <w:rPr>
          <w:rFonts w:eastAsia="Bookman Old Style"/>
        </w:rPr>
      </w:pPr>
      <w:r>
        <w:rPr>
          <w:rFonts w:eastAsia="Bookman Old Style"/>
        </w:rPr>
        <w:t>Popularity based recommendations.</w:t>
      </w:r>
    </w:p>
    <w:p w14:paraId="2092EF3E" w14:textId="15E0103F" w:rsidR="00415CE0" w:rsidRDefault="009C0251" w:rsidP="0006222F">
      <w:pPr>
        <w:pStyle w:val="ListParagraph"/>
        <w:numPr>
          <w:ilvl w:val="0"/>
          <w:numId w:val="19"/>
        </w:numPr>
        <w:spacing w:line="480" w:lineRule="auto"/>
        <w:rPr>
          <w:rFonts w:eastAsia="Bookman Old Style"/>
        </w:rPr>
      </w:pPr>
      <w:r>
        <w:rPr>
          <w:rFonts w:eastAsia="Bookman Old Style"/>
        </w:rPr>
        <w:t>Collabora</w:t>
      </w:r>
      <w:r w:rsidR="00415CE0">
        <w:rPr>
          <w:rFonts w:eastAsia="Bookman Old Style"/>
        </w:rPr>
        <w:t>tive filtering-based recommendations.</w:t>
      </w:r>
    </w:p>
    <w:p w14:paraId="3BD6A066" w14:textId="21D3B0FA" w:rsidR="00415CE0" w:rsidRPr="00415CE0" w:rsidRDefault="00415CE0" w:rsidP="0006222F">
      <w:pPr>
        <w:spacing w:line="480" w:lineRule="auto"/>
        <w:rPr>
          <w:rFonts w:ascii="Times New Roman" w:eastAsia="Bookman Old Style" w:hAnsi="Times New Roman" w:cs="Times New Roman"/>
          <w:bCs/>
          <w:sz w:val="24"/>
          <w:szCs w:val="24"/>
        </w:rPr>
      </w:pPr>
    </w:p>
    <w:p w14:paraId="6BB2E08E" w14:textId="166DEBB3" w:rsidR="00415CE0" w:rsidRPr="005A45FB" w:rsidRDefault="00415CE0" w:rsidP="0006222F">
      <w:pPr>
        <w:spacing w:line="480" w:lineRule="auto"/>
        <w:rPr>
          <w:rFonts w:ascii="Times New Roman" w:eastAsia="Bookman Old Style" w:hAnsi="Times New Roman" w:cs="Times New Roman"/>
          <w:bCs/>
          <w:sz w:val="24"/>
          <w:szCs w:val="24"/>
        </w:rPr>
      </w:pPr>
      <w:r w:rsidRPr="005A45FB">
        <w:rPr>
          <w:rFonts w:ascii="Times New Roman" w:eastAsia="Bookman Old Style" w:hAnsi="Times New Roman" w:cs="Times New Roman"/>
          <w:sz w:val="24"/>
          <w:szCs w:val="24"/>
        </w:rPr>
        <w:t xml:space="preserve">The project is now capable of recommending books </w:t>
      </w:r>
      <w:r w:rsidR="00F34CAB" w:rsidRPr="005A45FB">
        <w:rPr>
          <w:rFonts w:ascii="Times New Roman" w:eastAsia="Bookman Old Style" w:hAnsi="Times New Roman" w:cs="Times New Roman"/>
          <w:sz w:val="24"/>
          <w:szCs w:val="24"/>
        </w:rPr>
        <w:t>present in the database accurately based on the genre and the user ratings present in the database. This system is now complete and can be used for generating recommendations for similar books.</w:t>
      </w:r>
      <w:r w:rsidRPr="005A45FB">
        <w:rPr>
          <w:rFonts w:ascii="Times New Roman" w:eastAsia="Bookman Old Style" w:hAnsi="Times New Roman" w:cs="Times New Roman"/>
          <w:sz w:val="24"/>
          <w:szCs w:val="24"/>
        </w:rPr>
        <w:br w:type="page"/>
      </w:r>
    </w:p>
    <w:p w14:paraId="5F02AF0A" w14:textId="2AD0D87B" w:rsidR="00052D0B" w:rsidRDefault="00AF65D6" w:rsidP="00AF65D6">
      <w:pPr>
        <w:spacing w:line="360" w:lineRule="auto"/>
        <w:jc w:val="both"/>
        <w:rPr>
          <w:rFonts w:ascii="Times New Roman" w:eastAsia="Bookman Old Style" w:hAnsi="Times New Roman" w:cs="Times New Roman"/>
          <w:b/>
          <w:bCs/>
          <w:sz w:val="32"/>
          <w:szCs w:val="32"/>
        </w:rPr>
      </w:pPr>
      <w:r>
        <w:rPr>
          <w:rFonts w:ascii="Times New Roman" w:eastAsia="Bookman Old Style" w:hAnsi="Times New Roman" w:cs="Times New Roman"/>
          <w:b/>
          <w:bCs/>
          <w:sz w:val="32"/>
          <w:szCs w:val="32"/>
        </w:rPr>
        <w:lastRenderedPageBreak/>
        <w:t>Chapter V</w:t>
      </w:r>
    </w:p>
    <w:p w14:paraId="1EFE1213" w14:textId="1776BF26" w:rsidR="00AF65D6" w:rsidRDefault="00AF65D6" w:rsidP="00AF65D6">
      <w:pPr>
        <w:spacing w:line="360" w:lineRule="auto"/>
        <w:jc w:val="center"/>
        <w:rPr>
          <w:rFonts w:ascii="Times New Roman" w:eastAsia="Bookman Old Style" w:hAnsi="Times New Roman" w:cs="Times New Roman"/>
          <w:b/>
          <w:bCs/>
          <w:sz w:val="36"/>
          <w:szCs w:val="36"/>
        </w:rPr>
      </w:pPr>
      <w:r>
        <w:rPr>
          <w:rFonts w:ascii="Times New Roman" w:eastAsia="Bookman Old Style" w:hAnsi="Times New Roman" w:cs="Times New Roman"/>
          <w:b/>
          <w:bCs/>
          <w:sz w:val="36"/>
          <w:szCs w:val="36"/>
        </w:rPr>
        <w:t>Conclusion and Future Work</w:t>
      </w:r>
    </w:p>
    <w:p w14:paraId="418FD4CB" w14:textId="45E34E3B" w:rsidR="00AF65D6" w:rsidRDefault="00AF65D6" w:rsidP="00AF65D6">
      <w:pPr>
        <w:spacing w:line="360" w:lineRule="auto"/>
        <w:jc w:val="center"/>
        <w:rPr>
          <w:rFonts w:ascii="Times New Roman" w:eastAsia="Bookman Old Style" w:hAnsi="Times New Roman" w:cs="Times New Roman"/>
          <w:b/>
          <w:bCs/>
          <w:sz w:val="36"/>
          <w:szCs w:val="36"/>
        </w:rPr>
      </w:pPr>
    </w:p>
    <w:p w14:paraId="3C3D0925" w14:textId="4C2982AF" w:rsidR="00AF65D6" w:rsidRDefault="00785158" w:rsidP="0006222F">
      <w:pPr>
        <w:spacing w:line="48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5.1 Conclusion</w:t>
      </w:r>
    </w:p>
    <w:p w14:paraId="6F875461" w14:textId="1133D3A5" w:rsidR="00785158" w:rsidRDefault="0006222F" w:rsidP="0006222F">
      <w:pPr>
        <w:spacing w:line="48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This project helps us in recommending books </w:t>
      </w:r>
      <w:r w:rsidR="0083548F">
        <w:rPr>
          <w:rFonts w:ascii="Times New Roman" w:eastAsia="Bookman Old Style" w:hAnsi="Times New Roman" w:cs="Times New Roman"/>
          <w:sz w:val="24"/>
          <w:szCs w:val="24"/>
        </w:rPr>
        <w:t>based on</w:t>
      </w:r>
      <w:r>
        <w:rPr>
          <w:rFonts w:ascii="Times New Roman" w:eastAsia="Bookman Old Style" w:hAnsi="Times New Roman" w:cs="Times New Roman"/>
          <w:sz w:val="24"/>
          <w:szCs w:val="24"/>
        </w:rPr>
        <w:t xml:space="preserve"> popularity or similarity accordingly and is now fully functional given the dataset and the code.</w:t>
      </w:r>
    </w:p>
    <w:p w14:paraId="237CD237" w14:textId="06995B9B" w:rsidR="00935C4A" w:rsidRDefault="00935C4A" w:rsidP="0006222F">
      <w:pPr>
        <w:spacing w:line="480" w:lineRule="auto"/>
        <w:jc w:val="both"/>
        <w:rPr>
          <w:rFonts w:ascii="Times New Roman" w:eastAsia="Bookman Old Style" w:hAnsi="Times New Roman" w:cs="Times New Roman"/>
          <w:sz w:val="24"/>
          <w:szCs w:val="24"/>
        </w:rPr>
      </w:pPr>
    </w:p>
    <w:p w14:paraId="445BF1B2" w14:textId="514BEBB2" w:rsidR="00935C4A" w:rsidRDefault="0006222F" w:rsidP="0006222F">
      <w:pPr>
        <w:spacing w:line="48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The resulting system accurately recommends books as it is evident that the recommended books are of the same genre and writing style as the book given as a reference.</w:t>
      </w:r>
    </w:p>
    <w:p w14:paraId="47312BA2" w14:textId="4463CA1B" w:rsidR="00206729" w:rsidRDefault="00206729" w:rsidP="0006222F">
      <w:pPr>
        <w:spacing w:line="480" w:lineRule="auto"/>
        <w:jc w:val="both"/>
        <w:rPr>
          <w:rFonts w:ascii="Times New Roman" w:eastAsia="Bookman Old Style" w:hAnsi="Times New Roman" w:cs="Times New Roman"/>
          <w:sz w:val="24"/>
          <w:szCs w:val="24"/>
        </w:rPr>
      </w:pPr>
    </w:p>
    <w:p w14:paraId="434D48FF" w14:textId="7A7347A4" w:rsidR="00206729" w:rsidRDefault="00206729" w:rsidP="0006222F">
      <w:pPr>
        <w:spacing w:line="48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5.2 Future Work</w:t>
      </w:r>
    </w:p>
    <w:p w14:paraId="33905497" w14:textId="618B7453" w:rsidR="00206729" w:rsidRDefault="0006222F" w:rsidP="0006222F">
      <w:pPr>
        <w:spacing w:line="48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 project covers just the basics of recommendation systems and is not very complex of sorts, but this can surely lay a good understanding of how recommendation systems work and help in developing more complex codes. </w:t>
      </w:r>
    </w:p>
    <w:p w14:paraId="0D3AF1DA" w14:textId="295CE873" w:rsidR="00206729" w:rsidRDefault="00206729" w:rsidP="0006222F">
      <w:pPr>
        <w:spacing w:line="480" w:lineRule="auto"/>
        <w:jc w:val="both"/>
        <w:rPr>
          <w:rFonts w:ascii="Times New Roman" w:eastAsia="Bookman Old Style" w:hAnsi="Times New Roman" w:cs="Times New Roman"/>
          <w:sz w:val="24"/>
          <w:szCs w:val="24"/>
        </w:rPr>
      </w:pPr>
    </w:p>
    <w:p w14:paraId="0FBE91E0" w14:textId="4F84C2C6" w:rsidR="008B0D48" w:rsidRDefault="0006222F" w:rsidP="0006222F">
      <w:pPr>
        <w:spacing w:line="48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The project also lacks a proper interface which can be implemented using python with the immense libraries and web app frameworks it provides for the purpose.</w:t>
      </w:r>
    </w:p>
    <w:p w14:paraId="7B306AB3" w14:textId="77777777" w:rsidR="008B0D48" w:rsidRDefault="008B0D48">
      <w:pPr>
        <w:rPr>
          <w:rFonts w:ascii="Times New Roman" w:eastAsia="Bookman Old Style" w:hAnsi="Times New Roman" w:cs="Times New Roman"/>
          <w:sz w:val="24"/>
          <w:szCs w:val="24"/>
        </w:rPr>
      </w:pPr>
      <w:r>
        <w:rPr>
          <w:rFonts w:ascii="Times New Roman" w:eastAsia="Bookman Old Style" w:hAnsi="Times New Roman" w:cs="Times New Roman"/>
          <w:sz w:val="24"/>
          <w:szCs w:val="24"/>
        </w:rPr>
        <w:br w:type="page"/>
      </w:r>
    </w:p>
    <w:p w14:paraId="58012CEE" w14:textId="1AE83A4C" w:rsidR="00206729" w:rsidRDefault="005A2F9D" w:rsidP="006A6747">
      <w:pPr>
        <w:spacing w:line="360" w:lineRule="auto"/>
        <w:jc w:val="both"/>
        <w:rPr>
          <w:rFonts w:ascii="Times New Roman" w:eastAsia="Bookman Old Style" w:hAnsi="Times New Roman" w:cs="Times New Roman"/>
          <w:b/>
          <w:bCs/>
          <w:sz w:val="32"/>
          <w:szCs w:val="32"/>
        </w:rPr>
      </w:pPr>
      <w:r>
        <w:rPr>
          <w:rFonts w:ascii="Times New Roman" w:eastAsia="Bookman Old Style" w:hAnsi="Times New Roman" w:cs="Times New Roman"/>
          <w:b/>
          <w:bCs/>
          <w:sz w:val="32"/>
          <w:szCs w:val="32"/>
        </w:rPr>
        <w:lastRenderedPageBreak/>
        <w:t>References</w:t>
      </w:r>
    </w:p>
    <w:p w14:paraId="19835630" w14:textId="77777777" w:rsidR="00732B0A" w:rsidRDefault="00732B0A" w:rsidP="00732B0A">
      <w:pPr>
        <w:spacing w:line="360" w:lineRule="auto"/>
        <w:jc w:val="both"/>
        <w:rPr>
          <w:rFonts w:ascii="Times New Roman" w:eastAsia="Bookman Old Style" w:hAnsi="Times New Roman" w:cs="Times New Roman"/>
        </w:rPr>
      </w:pPr>
      <w:r w:rsidRPr="00732B0A">
        <w:rPr>
          <w:rFonts w:ascii="Times New Roman" w:eastAsia="Bookman Old Style" w:hAnsi="Times New Roman" w:cs="Times New Roman"/>
        </w:rPr>
        <w:t>[1]</w:t>
      </w:r>
      <w:r>
        <w:rPr>
          <w:rFonts w:ascii="Times New Roman" w:eastAsia="Bookman Old Style" w:hAnsi="Times New Roman" w:cs="Times New Roman"/>
        </w:rPr>
        <w:t xml:space="preserve"> </w:t>
      </w:r>
      <w:r w:rsidRPr="00732B0A">
        <w:rPr>
          <w:rFonts w:ascii="Times New Roman" w:eastAsia="Bookman Old Style" w:hAnsi="Times New Roman" w:cs="Times New Roman"/>
        </w:rPr>
        <w:t>Roy, D., Dutta, M. A systematic review and research perspective on recommender systems. J</w:t>
      </w:r>
    </w:p>
    <w:p w14:paraId="090217D2" w14:textId="0CB3CB70" w:rsidR="00732B0A" w:rsidRPr="00732B0A" w:rsidRDefault="00732B0A" w:rsidP="00732B0A">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r w:rsidRPr="00732B0A">
        <w:rPr>
          <w:rFonts w:ascii="Times New Roman" w:eastAsia="Bookman Old Style" w:hAnsi="Times New Roman" w:cs="Times New Roman"/>
        </w:rPr>
        <w:t>Big Data 9, 59 (2022).</w:t>
      </w:r>
    </w:p>
    <w:p w14:paraId="76DCB872" w14:textId="77777777" w:rsidR="00732B0A" w:rsidRDefault="00732B0A" w:rsidP="00732B0A">
      <w:pPr>
        <w:spacing w:line="360" w:lineRule="auto"/>
        <w:jc w:val="both"/>
        <w:rPr>
          <w:rFonts w:ascii="Times New Roman" w:eastAsia="Bookman Old Style" w:hAnsi="Times New Roman" w:cs="Times New Roman"/>
        </w:rPr>
      </w:pPr>
      <w:r w:rsidRPr="00732B0A">
        <w:rPr>
          <w:rFonts w:ascii="Times New Roman" w:eastAsia="Bookman Old Style" w:hAnsi="Times New Roman" w:cs="Times New Roman"/>
        </w:rPr>
        <w:t>[2]</w:t>
      </w:r>
      <w:r>
        <w:rPr>
          <w:rFonts w:ascii="Times New Roman" w:eastAsia="Bookman Old Style" w:hAnsi="Times New Roman" w:cs="Times New Roman"/>
        </w:rPr>
        <w:t xml:space="preserve"> </w:t>
      </w:r>
      <w:r w:rsidRPr="00732B0A">
        <w:rPr>
          <w:rFonts w:ascii="Times New Roman" w:eastAsia="Bookman Old Style" w:hAnsi="Times New Roman" w:cs="Times New Roman"/>
        </w:rPr>
        <w:t>R. Mu, "A Survey of Recommender Systems Based on Deep Learning," in IEEE Access, vol.6,</w:t>
      </w:r>
    </w:p>
    <w:p w14:paraId="507310A6" w14:textId="41E0A07C" w:rsidR="00732B0A" w:rsidRPr="00732B0A" w:rsidRDefault="00732B0A" w:rsidP="00732B0A">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r w:rsidRPr="00732B0A">
        <w:rPr>
          <w:rFonts w:ascii="Times New Roman" w:eastAsia="Bookman Old Style" w:hAnsi="Times New Roman" w:cs="Times New Roman"/>
        </w:rPr>
        <w:t>pp. 69009-69022, 2018</w:t>
      </w:r>
      <w:r>
        <w:rPr>
          <w:rFonts w:ascii="Times New Roman" w:eastAsia="Bookman Old Style" w:hAnsi="Times New Roman" w:cs="Times New Roman"/>
        </w:rPr>
        <w:t>.</w:t>
      </w:r>
    </w:p>
    <w:p w14:paraId="10A7B424" w14:textId="77777777" w:rsidR="00732B0A" w:rsidRDefault="00732B0A" w:rsidP="00732B0A">
      <w:pPr>
        <w:spacing w:line="360" w:lineRule="auto"/>
        <w:jc w:val="both"/>
        <w:rPr>
          <w:rFonts w:ascii="Times New Roman" w:eastAsia="Bookman Old Style" w:hAnsi="Times New Roman" w:cs="Times New Roman"/>
        </w:rPr>
      </w:pPr>
      <w:r w:rsidRPr="00732B0A">
        <w:rPr>
          <w:rFonts w:ascii="Times New Roman" w:eastAsia="Bookman Old Style" w:hAnsi="Times New Roman" w:cs="Times New Roman"/>
        </w:rPr>
        <w:t>[3]</w:t>
      </w:r>
      <w:r>
        <w:rPr>
          <w:rFonts w:ascii="Times New Roman" w:eastAsia="Bookman Old Style" w:hAnsi="Times New Roman" w:cs="Times New Roman"/>
        </w:rPr>
        <w:t xml:space="preserve"> </w:t>
      </w:r>
      <w:r w:rsidRPr="00732B0A">
        <w:rPr>
          <w:rFonts w:ascii="Times New Roman" w:eastAsia="Bookman Old Style" w:hAnsi="Times New Roman" w:cs="Times New Roman"/>
        </w:rPr>
        <w:t>Beel, J., Gipp, B., Langer, S. et al. Research-paper recommender systems: a literature survey.</w:t>
      </w:r>
    </w:p>
    <w:p w14:paraId="1F8773BC" w14:textId="081E918A" w:rsidR="00732B0A" w:rsidRPr="00732B0A" w:rsidRDefault="00732B0A" w:rsidP="00732B0A">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r w:rsidRPr="00732B0A">
        <w:rPr>
          <w:rFonts w:ascii="Times New Roman" w:eastAsia="Bookman Old Style" w:hAnsi="Times New Roman" w:cs="Times New Roman"/>
        </w:rPr>
        <w:t>Int</w:t>
      </w:r>
      <w:r>
        <w:rPr>
          <w:rFonts w:ascii="Times New Roman" w:eastAsia="Bookman Old Style" w:hAnsi="Times New Roman" w:cs="Times New Roman"/>
        </w:rPr>
        <w:t xml:space="preserve"> </w:t>
      </w:r>
      <w:r w:rsidRPr="00732B0A">
        <w:rPr>
          <w:rFonts w:ascii="Times New Roman" w:eastAsia="Bookman Old Style" w:hAnsi="Times New Roman" w:cs="Times New Roman"/>
        </w:rPr>
        <w:t xml:space="preserve">J Digit </w:t>
      </w:r>
      <w:proofErr w:type="spellStart"/>
      <w:r w:rsidRPr="00732B0A">
        <w:rPr>
          <w:rFonts w:ascii="Times New Roman" w:eastAsia="Bookman Old Style" w:hAnsi="Times New Roman" w:cs="Times New Roman"/>
        </w:rPr>
        <w:t>Libr</w:t>
      </w:r>
      <w:proofErr w:type="spellEnd"/>
      <w:r w:rsidRPr="00732B0A">
        <w:rPr>
          <w:rFonts w:ascii="Times New Roman" w:eastAsia="Bookman Old Style" w:hAnsi="Times New Roman" w:cs="Times New Roman"/>
        </w:rPr>
        <w:t xml:space="preserve"> 17, 305–338 (2016).</w:t>
      </w:r>
    </w:p>
    <w:p w14:paraId="0C3F8DA7" w14:textId="579C9350" w:rsidR="00732B0A" w:rsidRDefault="00732B0A" w:rsidP="00732B0A">
      <w:pPr>
        <w:spacing w:line="360" w:lineRule="auto"/>
        <w:jc w:val="both"/>
        <w:rPr>
          <w:rFonts w:ascii="Times New Roman" w:eastAsia="Bookman Old Style" w:hAnsi="Times New Roman" w:cs="Times New Roman"/>
        </w:rPr>
      </w:pPr>
      <w:r w:rsidRPr="00732B0A">
        <w:rPr>
          <w:rFonts w:ascii="Times New Roman" w:eastAsia="Bookman Old Style" w:hAnsi="Times New Roman" w:cs="Times New Roman"/>
        </w:rPr>
        <w:t>[4]</w:t>
      </w:r>
      <w:r>
        <w:rPr>
          <w:rFonts w:ascii="Times New Roman" w:eastAsia="Bookman Old Style" w:hAnsi="Times New Roman" w:cs="Times New Roman"/>
        </w:rPr>
        <w:t xml:space="preserve"> </w:t>
      </w:r>
      <w:r w:rsidRPr="00732B0A">
        <w:rPr>
          <w:rFonts w:ascii="Times New Roman" w:eastAsia="Bookman Old Style" w:hAnsi="Times New Roman" w:cs="Times New Roman"/>
        </w:rPr>
        <w:t>Kreutz, C.K., Schenkel, R. Scientific paper recommendation systems: a literature review of</w:t>
      </w:r>
    </w:p>
    <w:p w14:paraId="157BA374" w14:textId="4029D908" w:rsidR="00732B0A" w:rsidRDefault="00732B0A" w:rsidP="00732B0A">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r w:rsidRPr="00732B0A">
        <w:rPr>
          <w:rFonts w:ascii="Times New Roman" w:eastAsia="Bookman Old Style" w:hAnsi="Times New Roman" w:cs="Times New Roman"/>
        </w:rPr>
        <w:t xml:space="preserve">recent publications. Int J Digit </w:t>
      </w:r>
      <w:proofErr w:type="spellStart"/>
      <w:r w:rsidRPr="00732B0A">
        <w:rPr>
          <w:rFonts w:ascii="Times New Roman" w:eastAsia="Bookman Old Style" w:hAnsi="Times New Roman" w:cs="Times New Roman"/>
        </w:rPr>
        <w:t>Libr</w:t>
      </w:r>
      <w:proofErr w:type="spellEnd"/>
      <w:r w:rsidRPr="00732B0A">
        <w:rPr>
          <w:rFonts w:ascii="Times New Roman" w:eastAsia="Bookman Old Style" w:hAnsi="Times New Roman" w:cs="Times New Roman"/>
        </w:rPr>
        <w:t xml:space="preserve"> 23, 335–369 (2022).</w:t>
      </w:r>
    </w:p>
    <w:p w14:paraId="64D9C2AB" w14:textId="77777777" w:rsidR="00732B0A" w:rsidRDefault="00732B0A" w:rsidP="00732B0A">
      <w:pPr>
        <w:spacing w:line="360" w:lineRule="auto"/>
        <w:jc w:val="both"/>
        <w:rPr>
          <w:rFonts w:ascii="Times New Roman" w:eastAsia="Bookman Old Style" w:hAnsi="Times New Roman" w:cs="Times New Roman"/>
        </w:rPr>
      </w:pPr>
      <w:r w:rsidRPr="00732B0A">
        <w:rPr>
          <w:rFonts w:ascii="Times New Roman" w:eastAsia="Bookman Old Style" w:hAnsi="Times New Roman" w:cs="Times New Roman"/>
        </w:rPr>
        <w:t>[5]</w:t>
      </w:r>
      <w:r>
        <w:rPr>
          <w:rFonts w:ascii="Times New Roman" w:eastAsia="Bookman Old Style" w:hAnsi="Times New Roman" w:cs="Times New Roman"/>
        </w:rPr>
        <w:t xml:space="preserve"> </w:t>
      </w:r>
      <w:r w:rsidRPr="00732B0A">
        <w:rPr>
          <w:rFonts w:ascii="Times New Roman" w:eastAsia="Bookman Old Style" w:hAnsi="Times New Roman" w:cs="Times New Roman"/>
        </w:rPr>
        <w:t>Zhang, Z., Patra, B.G., Yaseen, A. et al. Scholarly recommendation systems: a literature survey.</w:t>
      </w:r>
    </w:p>
    <w:p w14:paraId="00238CF8" w14:textId="305BC4F9" w:rsidR="00732B0A" w:rsidRDefault="00732B0A" w:rsidP="00732B0A">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proofErr w:type="spellStart"/>
      <w:r w:rsidRPr="00732B0A">
        <w:rPr>
          <w:rFonts w:ascii="Times New Roman" w:eastAsia="Bookman Old Style" w:hAnsi="Times New Roman" w:cs="Times New Roman"/>
        </w:rPr>
        <w:t>Knowl</w:t>
      </w:r>
      <w:proofErr w:type="spellEnd"/>
      <w:r w:rsidRPr="00732B0A">
        <w:rPr>
          <w:rFonts w:ascii="Times New Roman" w:eastAsia="Bookman Old Style" w:hAnsi="Times New Roman" w:cs="Times New Roman"/>
        </w:rPr>
        <w:t xml:space="preserve"> Inf Syst 65, 4433–4478 (2023).</w:t>
      </w:r>
    </w:p>
    <w:p w14:paraId="4A89FEFE" w14:textId="29860507" w:rsidR="00711208" w:rsidRDefault="00711208" w:rsidP="00732B0A">
      <w:pPr>
        <w:spacing w:line="360" w:lineRule="auto"/>
        <w:jc w:val="both"/>
        <w:rPr>
          <w:rFonts w:ascii="Times New Roman" w:eastAsia="Bookman Old Style" w:hAnsi="Times New Roman" w:cs="Times New Roman"/>
        </w:rPr>
      </w:pPr>
      <w:r>
        <w:rPr>
          <w:rFonts w:ascii="Times New Roman" w:eastAsia="Bookman Old Style" w:hAnsi="Times New Roman" w:cs="Times New Roman"/>
        </w:rPr>
        <w:t>[</w:t>
      </w:r>
      <w:r w:rsidR="00763545">
        <w:rPr>
          <w:rFonts w:ascii="Times New Roman" w:eastAsia="Bookman Old Style" w:hAnsi="Times New Roman" w:cs="Times New Roman"/>
        </w:rPr>
        <w:t>6</w:t>
      </w:r>
      <w:r>
        <w:rPr>
          <w:rFonts w:ascii="Times New Roman" w:eastAsia="Bookman Old Style" w:hAnsi="Times New Roman" w:cs="Times New Roman"/>
        </w:rPr>
        <w:t>] Visual Studio Code website was used to download the setup of VS Code.</w:t>
      </w:r>
    </w:p>
    <w:p w14:paraId="25F70C0D" w14:textId="274A3F3E" w:rsidR="00711208"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hyperlink r:id="rId19" w:history="1">
        <w:r w:rsidRPr="0046732A">
          <w:rPr>
            <w:rStyle w:val="Hyperlink"/>
            <w:rFonts w:ascii="Times New Roman" w:eastAsia="Bookman Old Style" w:hAnsi="Times New Roman" w:cs="Times New Roman"/>
          </w:rPr>
          <w:t>https://code.visualstudio.com/download</w:t>
        </w:r>
      </w:hyperlink>
    </w:p>
    <w:p w14:paraId="5C024976" w14:textId="672954D3" w:rsidR="00711208" w:rsidRDefault="00711208"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w:t>
      </w:r>
      <w:r w:rsidR="00763545">
        <w:rPr>
          <w:rFonts w:ascii="Times New Roman" w:eastAsia="Bookman Old Style" w:hAnsi="Times New Roman" w:cs="Times New Roman"/>
        </w:rPr>
        <w:t>7</w:t>
      </w:r>
      <w:r>
        <w:rPr>
          <w:rFonts w:ascii="Times New Roman" w:eastAsia="Bookman Old Style" w:hAnsi="Times New Roman" w:cs="Times New Roman"/>
        </w:rPr>
        <w:t xml:space="preserve">] Python website was used to download </w:t>
      </w:r>
      <w:r w:rsidR="006A6747">
        <w:rPr>
          <w:rFonts w:ascii="Times New Roman" w:eastAsia="Bookman Old Style" w:hAnsi="Times New Roman" w:cs="Times New Roman"/>
        </w:rPr>
        <w:t>P</w:t>
      </w:r>
      <w:r>
        <w:rPr>
          <w:rFonts w:ascii="Times New Roman" w:eastAsia="Bookman Old Style" w:hAnsi="Times New Roman" w:cs="Times New Roman"/>
        </w:rPr>
        <w:t>ython</w:t>
      </w:r>
      <w:r w:rsidR="006A6747">
        <w:rPr>
          <w:rFonts w:ascii="Times New Roman" w:eastAsia="Bookman Old Style" w:hAnsi="Times New Roman" w:cs="Times New Roman"/>
        </w:rPr>
        <w:t xml:space="preserve"> 3.10.9 setup</w:t>
      </w:r>
      <w:r>
        <w:rPr>
          <w:rFonts w:ascii="Times New Roman" w:eastAsia="Bookman Old Style" w:hAnsi="Times New Roman" w:cs="Times New Roman"/>
        </w:rPr>
        <w:t>.</w:t>
      </w:r>
    </w:p>
    <w:p w14:paraId="431E4E46" w14:textId="59005EE0" w:rsidR="00711208"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hyperlink r:id="rId20" w:history="1">
        <w:r w:rsidRPr="0046732A">
          <w:rPr>
            <w:rStyle w:val="Hyperlink"/>
            <w:rFonts w:ascii="Times New Roman" w:eastAsia="Bookman Old Style" w:hAnsi="Times New Roman" w:cs="Times New Roman"/>
          </w:rPr>
          <w:t>https://www.python.org/downloads/release/python-3109/</w:t>
        </w:r>
      </w:hyperlink>
    </w:p>
    <w:p w14:paraId="1E97FABE" w14:textId="43A512E7" w:rsidR="006A6747"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w:t>
      </w:r>
      <w:r w:rsidR="00763545">
        <w:rPr>
          <w:rFonts w:ascii="Times New Roman" w:eastAsia="Bookman Old Style" w:hAnsi="Times New Roman" w:cs="Times New Roman"/>
        </w:rPr>
        <w:t>8</w:t>
      </w:r>
      <w:r>
        <w:rPr>
          <w:rFonts w:ascii="Times New Roman" w:eastAsia="Bookman Old Style" w:hAnsi="Times New Roman" w:cs="Times New Roman"/>
        </w:rPr>
        <w:t>] Kaggle website was used to download the dataset.</w:t>
      </w:r>
    </w:p>
    <w:p w14:paraId="32C5664F" w14:textId="2F0FE6E3" w:rsidR="006A6747" w:rsidRPr="005A2F9D"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hyperlink r:id="rId21" w:history="1">
        <w:r w:rsidR="00C71EA7" w:rsidRPr="00D01F4D">
          <w:rPr>
            <w:rStyle w:val="Hyperlink"/>
          </w:rPr>
          <w:t>https://www.kaggle.com/datasets/arashnic/book-recommendation-dataset</w:t>
        </w:r>
      </w:hyperlink>
    </w:p>
    <w:sectPr w:rsidR="006A6747" w:rsidRPr="005A2F9D" w:rsidSect="00103193">
      <w:footerReference w:type="default" r:id="rId22"/>
      <w:pgSz w:w="11906" w:h="16838" w:code="9"/>
      <w:pgMar w:top="1077" w:right="1440" w:bottom="1077"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D3A69" w14:textId="77777777" w:rsidR="00103193" w:rsidRDefault="00103193">
      <w:r>
        <w:separator/>
      </w:r>
    </w:p>
  </w:endnote>
  <w:endnote w:type="continuationSeparator" w:id="0">
    <w:p w14:paraId="09944B8C" w14:textId="77777777" w:rsidR="00103193" w:rsidRDefault="00103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7C41" w14:textId="77777777" w:rsidR="000F1A88" w:rsidRDefault="000F1A88">
    <w:pPr>
      <w:pBdr>
        <w:top w:val="nil"/>
        <w:left w:val="nil"/>
        <w:bottom w:val="nil"/>
        <w:right w:val="nil"/>
        <w:between w:val="nil"/>
      </w:pBdr>
      <w:jc w:val="center"/>
      <w:rPr>
        <w:color w:val="000000"/>
      </w:rPr>
    </w:pPr>
  </w:p>
  <w:p w14:paraId="2AE389AE" w14:textId="77777777" w:rsidR="000F1A88" w:rsidRDefault="000F1A88">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A3C91" w14:textId="33582936" w:rsidR="000F1A88"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855A6C">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3E624731" w14:textId="77777777" w:rsidR="000F1A88" w:rsidRDefault="000F1A88">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AF394" w14:textId="77777777" w:rsidR="00103193" w:rsidRDefault="00103193">
      <w:r>
        <w:separator/>
      </w:r>
    </w:p>
  </w:footnote>
  <w:footnote w:type="continuationSeparator" w:id="0">
    <w:p w14:paraId="75F4E9AF" w14:textId="77777777" w:rsidR="00103193" w:rsidRDefault="00103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9DB"/>
    <w:multiLevelType w:val="hybridMultilevel"/>
    <w:tmpl w:val="2D9880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85008"/>
    <w:multiLevelType w:val="hybridMultilevel"/>
    <w:tmpl w:val="7534ACA6"/>
    <w:lvl w:ilvl="0" w:tplc="736A35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941047"/>
    <w:multiLevelType w:val="hybridMultilevel"/>
    <w:tmpl w:val="2EBE9BB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12451EA4"/>
    <w:multiLevelType w:val="hybridMultilevel"/>
    <w:tmpl w:val="41F85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AB471E"/>
    <w:multiLevelType w:val="hybridMultilevel"/>
    <w:tmpl w:val="06CAC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8311E5"/>
    <w:multiLevelType w:val="hybridMultilevel"/>
    <w:tmpl w:val="36BE6E34"/>
    <w:lvl w:ilvl="0" w:tplc="BCCA1B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2E5276"/>
    <w:multiLevelType w:val="multilevel"/>
    <w:tmpl w:val="82EACE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7" w15:restartNumberingAfterBreak="0">
    <w:nsid w:val="1CB34004"/>
    <w:multiLevelType w:val="hybridMultilevel"/>
    <w:tmpl w:val="0C2407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ED2120"/>
    <w:multiLevelType w:val="hybridMultilevel"/>
    <w:tmpl w:val="EBA23344"/>
    <w:lvl w:ilvl="0" w:tplc="736A35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09230B"/>
    <w:multiLevelType w:val="multilevel"/>
    <w:tmpl w:val="3BDA8A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3D40344"/>
    <w:multiLevelType w:val="hybridMultilevel"/>
    <w:tmpl w:val="F93621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BFD227E"/>
    <w:multiLevelType w:val="hybridMultilevel"/>
    <w:tmpl w:val="0E706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FD0CF0"/>
    <w:multiLevelType w:val="hybridMultilevel"/>
    <w:tmpl w:val="269EC8C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5AC15667"/>
    <w:multiLevelType w:val="hybridMultilevel"/>
    <w:tmpl w:val="02C0B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9D67CA"/>
    <w:multiLevelType w:val="hybridMultilevel"/>
    <w:tmpl w:val="AA9C9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6E3DC3"/>
    <w:multiLevelType w:val="hybridMultilevel"/>
    <w:tmpl w:val="65F83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C70EDE"/>
    <w:multiLevelType w:val="hybridMultilevel"/>
    <w:tmpl w:val="FF667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675EEF"/>
    <w:multiLevelType w:val="hybridMultilevel"/>
    <w:tmpl w:val="6BFAB7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8A373D"/>
    <w:multiLevelType w:val="multilevel"/>
    <w:tmpl w:val="B2CE2ED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9" w15:restartNumberingAfterBreak="0">
    <w:nsid w:val="75965427"/>
    <w:multiLevelType w:val="hybridMultilevel"/>
    <w:tmpl w:val="44E45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6568924">
    <w:abstractNumId w:val="18"/>
  </w:num>
  <w:num w:numId="2" w16cid:durableId="320668073">
    <w:abstractNumId w:val="9"/>
  </w:num>
  <w:num w:numId="3" w16cid:durableId="1072505112">
    <w:abstractNumId w:val="5"/>
  </w:num>
  <w:num w:numId="4" w16cid:durableId="1680430900">
    <w:abstractNumId w:val="1"/>
  </w:num>
  <w:num w:numId="5" w16cid:durableId="973144280">
    <w:abstractNumId w:val="8"/>
  </w:num>
  <w:num w:numId="6" w16cid:durableId="208536362">
    <w:abstractNumId w:val="0"/>
  </w:num>
  <w:num w:numId="7" w16cid:durableId="1014459798">
    <w:abstractNumId w:val="14"/>
  </w:num>
  <w:num w:numId="8" w16cid:durableId="369309622">
    <w:abstractNumId w:val="17"/>
  </w:num>
  <w:num w:numId="9" w16cid:durableId="327946363">
    <w:abstractNumId w:val="6"/>
  </w:num>
  <w:num w:numId="10" w16cid:durableId="681130001">
    <w:abstractNumId w:val="7"/>
  </w:num>
  <w:num w:numId="11" w16cid:durableId="1083382253">
    <w:abstractNumId w:val="12"/>
  </w:num>
  <w:num w:numId="12" w16cid:durableId="1975675971">
    <w:abstractNumId w:val="2"/>
  </w:num>
  <w:num w:numId="13" w16cid:durableId="1185241655">
    <w:abstractNumId w:val="10"/>
  </w:num>
  <w:num w:numId="14" w16cid:durableId="667488172">
    <w:abstractNumId w:val="15"/>
  </w:num>
  <w:num w:numId="15" w16cid:durableId="201401996">
    <w:abstractNumId w:val="3"/>
  </w:num>
  <w:num w:numId="16" w16cid:durableId="2057653688">
    <w:abstractNumId w:val="13"/>
  </w:num>
  <w:num w:numId="17" w16cid:durableId="1076588711">
    <w:abstractNumId w:val="19"/>
  </w:num>
  <w:num w:numId="18" w16cid:durableId="1666594149">
    <w:abstractNumId w:val="4"/>
  </w:num>
  <w:num w:numId="19" w16cid:durableId="1875773337">
    <w:abstractNumId w:val="11"/>
  </w:num>
  <w:num w:numId="20" w16cid:durableId="10875797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A88"/>
    <w:rsid w:val="00052D0B"/>
    <w:rsid w:val="0005700B"/>
    <w:rsid w:val="0006222F"/>
    <w:rsid w:val="000C0C34"/>
    <w:rsid w:val="000E5288"/>
    <w:rsid w:val="000F1A88"/>
    <w:rsid w:val="00103193"/>
    <w:rsid w:val="001417DA"/>
    <w:rsid w:val="001971EF"/>
    <w:rsid w:val="001A2032"/>
    <w:rsid w:val="001B517C"/>
    <w:rsid w:val="00206729"/>
    <w:rsid w:val="00263624"/>
    <w:rsid w:val="002B4200"/>
    <w:rsid w:val="002F5DC9"/>
    <w:rsid w:val="00311CC9"/>
    <w:rsid w:val="00350567"/>
    <w:rsid w:val="0038051F"/>
    <w:rsid w:val="003C3A92"/>
    <w:rsid w:val="00405D3E"/>
    <w:rsid w:val="00412F6C"/>
    <w:rsid w:val="00415CE0"/>
    <w:rsid w:val="004D7A25"/>
    <w:rsid w:val="00595779"/>
    <w:rsid w:val="005A0DDE"/>
    <w:rsid w:val="005A2F9D"/>
    <w:rsid w:val="005A45FB"/>
    <w:rsid w:val="005F1BCB"/>
    <w:rsid w:val="006020FB"/>
    <w:rsid w:val="006375D6"/>
    <w:rsid w:val="006A11F5"/>
    <w:rsid w:val="006A6747"/>
    <w:rsid w:val="006F7378"/>
    <w:rsid w:val="00704642"/>
    <w:rsid w:val="00711208"/>
    <w:rsid w:val="00732B0A"/>
    <w:rsid w:val="0075618A"/>
    <w:rsid w:val="00763545"/>
    <w:rsid w:val="00785158"/>
    <w:rsid w:val="0083548F"/>
    <w:rsid w:val="00840993"/>
    <w:rsid w:val="00855A6C"/>
    <w:rsid w:val="00857A61"/>
    <w:rsid w:val="008B0D48"/>
    <w:rsid w:val="008F24DD"/>
    <w:rsid w:val="00900F6C"/>
    <w:rsid w:val="009301FC"/>
    <w:rsid w:val="00935C4A"/>
    <w:rsid w:val="00946803"/>
    <w:rsid w:val="00954405"/>
    <w:rsid w:val="00976AC7"/>
    <w:rsid w:val="009C0251"/>
    <w:rsid w:val="009C7BF0"/>
    <w:rsid w:val="009D17C5"/>
    <w:rsid w:val="009E11DA"/>
    <w:rsid w:val="00A36DE1"/>
    <w:rsid w:val="00A872B5"/>
    <w:rsid w:val="00AF62DB"/>
    <w:rsid w:val="00AF65D6"/>
    <w:rsid w:val="00B03BE6"/>
    <w:rsid w:val="00B177C0"/>
    <w:rsid w:val="00B32CC7"/>
    <w:rsid w:val="00B32F94"/>
    <w:rsid w:val="00B74285"/>
    <w:rsid w:val="00B877D5"/>
    <w:rsid w:val="00BA4A8F"/>
    <w:rsid w:val="00BE507A"/>
    <w:rsid w:val="00BF76B1"/>
    <w:rsid w:val="00C26FAD"/>
    <w:rsid w:val="00C47524"/>
    <w:rsid w:val="00C71EA7"/>
    <w:rsid w:val="00CD02CE"/>
    <w:rsid w:val="00CF6984"/>
    <w:rsid w:val="00D01F4D"/>
    <w:rsid w:val="00D45917"/>
    <w:rsid w:val="00DA6A11"/>
    <w:rsid w:val="00E24E7F"/>
    <w:rsid w:val="00E36B3C"/>
    <w:rsid w:val="00E97A3B"/>
    <w:rsid w:val="00ED7B45"/>
    <w:rsid w:val="00F01B91"/>
    <w:rsid w:val="00F34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A6241"/>
  <w15:docId w15:val="{30FED9B4-718E-42C5-894C-E893769D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7112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kaggle.com/datasets/arashnic/book-recommendation-dataset"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python.org/downloads/release/python-31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de.visualstudio.com/downlo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17</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Guru Prasad</dc:creator>
  <cp:lastModifiedBy>Manas Pant</cp:lastModifiedBy>
  <cp:revision>55</cp:revision>
  <dcterms:created xsi:type="dcterms:W3CDTF">2022-09-19T06:18:00Z</dcterms:created>
  <dcterms:modified xsi:type="dcterms:W3CDTF">2024-01-12T19:58:00Z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